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F7BAE" w14:textId="64974D53" w:rsidR="001518A3" w:rsidRDefault="00811B3A" w:rsidP="00BE581E">
      <w:pPr>
        <w:jc w:val="center"/>
        <w:rPr>
          <w:rFonts w:ascii="方正粗黑宋简体" w:eastAsia="方正粗黑宋简体" w:hAnsi="方正粗黑宋简体" w:cs="方正粗黑宋简体"/>
          <w:b/>
          <w:sz w:val="28"/>
          <w:szCs w:val="28"/>
        </w:rPr>
      </w:pPr>
      <w:r>
        <w:rPr>
          <w:rFonts w:eastAsia="方正小标宋简体"/>
          <w:b/>
          <w:sz w:val="36"/>
          <w:szCs w:val="36"/>
        </w:rPr>
        <w:t>Unit</w:t>
      </w:r>
      <w:r>
        <w:rPr>
          <w:rFonts w:eastAsia="方正小标宋简体" w:hint="eastAsia"/>
          <w:b/>
          <w:sz w:val="36"/>
          <w:szCs w:val="36"/>
        </w:rPr>
        <w:t xml:space="preserve"> 2  Military Organisation</w:t>
      </w:r>
      <w:r w:rsidR="00BE581E">
        <w:rPr>
          <w:rFonts w:ascii="方正粗黑宋简体" w:eastAsia="方正粗黑宋简体" w:hAnsi="方正粗黑宋简体" w:cs="方正粗黑宋简体"/>
          <w:b/>
          <w:sz w:val="28"/>
          <w:szCs w:val="28"/>
        </w:rPr>
        <w:t xml:space="preserve"> </w:t>
      </w:r>
    </w:p>
    <w:p w14:paraId="2278AA23" w14:textId="77777777" w:rsidR="001518A3" w:rsidRDefault="001518A3">
      <w:pPr>
        <w:tabs>
          <w:tab w:val="left" w:pos="284"/>
        </w:tabs>
        <w:ind w:firstLineChars="100" w:firstLine="241"/>
        <w:jc w:val="center"/>
        <w:rPr>
          <w:rFonts w:ascii="宋体" w:hAnsi="宋体" w:cs="宋体"/>
          <w:b/>
          <w:color w:val="0000FF"/>
          <w:sz w:val="24"/>
        </w:rPr>
      </w:pPr>
    </w:p>
    <w:p w14:paraId="0A23D816" w14:textId="77777777" w:rsidR="001518A3" w:rsidRDefault="00811B3A">
      <w:pPr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r>
        <w:rPr>
          <w:rFonts w:ascii="Cooper Black" w:eastAsia="华文彩云" w:hAnsi="Cooper Black" w:cs="Cooper Black"/>
          <w:b/>
          <w:sz w:val="24"/>
          <w:u w:val="single"/>
          <w:shd w:val="clear" w:color="FFFFFF" w:fill="D9D9D9"/>
        </w:rPr>
        <w:t>Alpha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British Army organization and ranks</w:t>
      </w:r>
    </w:p>
    <w:p w14:paraId="542755C0" w14:textId="77777777" w:rsidR="001518A3" w:rsidRDefault="001518A3">
      <w:pPr>
        <w:tabs>
          <w:tab w:val="left" w:pos="284"/>
        </w:tabs>
        <w:ind w:firstLineChars="200" w:firstLine="420"/>
      </w:pPr>
      <w:bookmarkStart w:id="0" w:name="_Hlk93910702"/>
    </w:p>
    <w:p w14:paraId="04117833" w14:textId="77777777" w:rsidR="001518A3" w:rsidRDefault="00811B3A">
      <w:pPr>
        <w:tabs>
          <w:tab w:val="left" w:pos="284"/>
        </w:tabs>
        <w:jc w:val="left"/>
        <w:rPr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</w:t>
      </w:r>
      <w:r>
        <w:rPr>
          <w:rFonts w:ascii="微软雅黑" w:eastAsia="微软雅黑" w:hAnsi="微软雅黑" w:cs="微软雅黑" w:hint="eastAsia"/>
          <w:b/>
          <w:sz w:val="24"/>
        </w:rPr>
        <w:t>词汇点拨】</w:t>
      </w:r>
      <w:r>
        <w:rPr>
          <w:rFonts w:hint="eastAsia"/>
          <w:b/>
          <w:sz w:val="24"/>
        </w:rPr>
        <w:t xml:space="preserve"> Words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and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Expressions</w:t>
      </w:r>
    </w:p>
    <w:bookmarkEnd w:id="0"/>
    <w:p w14:paraId="2D3D0103" w14:textId="53237ADA" w:rsidR="001518A3" w:rsidRDefault="00811B3A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1. </w:t>
      </w:r>
      <w:r>
        <w:rPr>
          <w:b/>
          <w:szCs w:val="21"/>
        </w:rPr>
        <w:t xml:space="preserve">section </w:t>
      </w:r>
      <w:r>
        <w:rPr>
          <w:bCs/>
          <w:szCs w:val="21"/>
        </w:rPr>
        <w:t>/ˈsek</w:t>
      </w:r>
      <w:r>
        <w:rPr>
          <w:bCs/>
          <w:szCs w:val="21"/>
        </w:rPr>
        <w:t>ʃ</w:t>
      </w:r>
      <w:r>
        <w:rPr>
          <w:bCs/>
          <w:szCs w:val="21"/>
        </w:rPr>
        <w:t xml:space="preserve">n/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a basic military unit usually having a special function </w:t>
      </w:r>
      <w:r>
        <w:rPr>
          <w:bCs/>
          <w:szCs w:val="21"/>
        </w:rPr>
        <w:t>美军</w:t>
      </w:r>
      <w:r>
        <w:rPr>
          <w:rFonts w:hint="eastAsia"/>
          <w:bCs/>
          <w:szCs w:val="21"/>
        </w:rPr>
        <w:t>（</w:t>
      </w:r>
      <w:r>
        <w:rPr>
          <w:bCs/>
          <w:szCs w:val="21"/>
        </w:rPr>
        <w:t>分排</w:t>
      </w:r>
      <w:r>
        <w:rPr>
          <w:rFonts w:hint="eastAsia"/>
          <w:bCs/>
          <w:szCs w:val="21"/>
        </w:rPr>
        <w:t>）；（</w:t>
      </w:r>
      <w:r>
        <w:rPr>
          <w:bCs/>
          <w:szCs w:val="21"/>
        </w:rPr>
        <w:t>英军</w:t>
      </w:r>
      <w:r>
        <w:rPr>
          <w:rFonts w:hint="eastAsia"/>
          <w:bCs/>
          <w:szCs w:val="21"/>
        </w:rPr>
        <w:t>）</w:t>
      </w:r>
      <w:r>
        <w:rPr>
          <w:bCs/>
          <w:szCs w:val="21"/>
        </w:rPr>
        <w:t>班</w:t>
      </w:r>
    </w:p>
    <w:p w14:paraId="185CAAAE" w14:textId="77777777" w:rsidR="001518A3" w:rsidRDefault="00811B3A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 xml:space="preserve">Corporal Smith is the commander of his section. </w:t>
      </w:r>
    </w:p>
    <w:p w14:paraId="360C9FD7" w14:textId="77777777" w:rsidR="001518A3" w:rsidRDefault="001518A3">
      <w:pPr>
        <w:tabs>
          <w:tab w:val="left" w:pos="284"/>
        </w:tabs>
        <w:rPr>
          <w:b/>
          <w:color w:val="0000FF"/>
          <w:szCs w:val="21"/>
        </w:rPr>
      </w:pPr>
    </w:p>
    <w:p w14:paraId="1D5CD1A6" w14:textId="77777777" w:rsidR="001518A3" w:rsidRDefault="00811B3A" w:rsidP="00DC749D">
      <w:pPr>
        <w:tabs>
          <w:tab w:val="left" w:pos="284"/>
        </w:tabs>
        <w:ind w:left="141" w:hangingChars="67" w:hanging="141"/>
        <w:rPr>
          <w:bCs/>
          <w:szCs w:val="21"/>
        </w:rPr>
      </w:pPr>
      <w:r>
        <w:rPr>
          <w:rFonts w:hint="eastAsia"/>
          <w:b/>
          <w:szCs w:val="21"/>
        </w:rPr>
        <w:t xml:space="preserve">2. </w:t>
      </w:r>
      <w:r>
        <w:rPr>
          <w:b/>
          <w:szCs w:val="21"/>
        </w:rPr>
        <w:t>platoon</w:t>
      </w:r>
      <w:r>
        <w:rPr>
          <w:rFonts w:hint="eastAsia"/>
          <w:b/>
          <w:szCs w:val="21"/>
        </w:rPr>
        <w:t xml:space="preserve"> </w:t>
      </w:r>
      <w:r>
        <w:rPr>
          <w:bCs/>
          <w:szCs w:val="21"/>
        </w:rPr>
        <w:t>/pl</w:t>
      </w:r>
      <w:r>
        <w:rPr>
          <w:bCs/>
          <w:szCs w:val="21"/>
        </w:rPr>
        <w:t>ə</w:t>
      </w:r>
      <w:r>
        <w:rPr>
          <w:bCs/>
          <w:szCs w:val="21"/>
        </w:rPr>
        <w:t>ˈ</w:t>
      </w:r>
      <w:r>
        <w:rPr>
          <w:bCs/>
          <w:szCs w:val="21"/>
        </w:rPr>
        <w:t>t</w:t>
      </w:r>
      <w:r>
        <w:rPr>
          <w:bCs/>
          <w:szCs w:val="21"/>
        </w:rPr>
        <w:t>ə</w:t>
      </w:r>
      <w:r>
        <w:rPr>
          <w:bCs/>
          <w:szCs w:val="21"/>
        </w:rPr>
        <w:t xml:space="preserve">un/ </w:t>
      </w:r>
      <w:r>
        <w:rPr>
          <w:rFonts w:hint="eastAsia"/>
          <w:bCs/>
          <w:i/>
          <w:iCs/>
          <w:szCs w:val="21"/>
        </w:rPr>
        <w:t>n</w:t>
      </w:r>
      <w:r>
        <w:rPr>
          <w:bCs/>
          <w:i/>
          <w:iCs/>
          <w:szCs w:val="21"/>
        </w:rPr>
        <w:t>.</w:t>
      </w:r>
      <w:r>
        <w:rPr>
          <w:bCs/>
          <w:szCs w:val="21"/>
        </w:rPr>
        <w:t xml:space="preserve"> a small group of soldiers which is part of a company and is led by a lieutenant </w:t>
      </w:r>
      <w:r>
        <w:rPr>
          <w:bCs/>
          <w:szCs w:val="21"/>
        </w:rPr>
        <w:t>排</w:t>
      </w:r>
    </w:p>
    <w:p w14:paraId="0CE39F48" w14:textId="77777777" w:rsidR="001518A3" w:rsidRDefault="00811B3A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>To the left Charlie could see another platoon ahead of him.</w:t>
      </w:r>
    </w:p>
    <w:p w14:paraId="136235B2" w14:textId="77777777" w:rsidR="001518A3" w:rsidRDefault="001518A3">
      <w:pPr>
        <w:tabs>
          <w:tab w:val="left" w:pos="284"/>
        </w:tabs>
        <w:rPr>
          <w:b/>
          <w:szCs w:val="21"/>
        </w:rPr>
      </w:pPr>
    </w:p>
    <w:p w14:paraId="39B2AB68" w14:textId="77777777" w:rsidR="001518A3" w:rsidRDefault="00811B3A">
      <w:pPr>
        <w:tabs>
          <w:tab w:val="left" w:pos="284"/>
        </w:tabs>
        <w:rPr>
          <w:b/>
          <w:szCs w:val="21"/>
        </w:rPr>
      </w:pPr>
      <w:r>
        <w:rPr>
          <w:rFonts w:hint="eastAsia"/>
          <w:b/>
          <w:szCs w:val="21"/>
        </w:rPr>
        <w:t xml:space="preserve">3. </w:t>
      </w:r>
      <w:r>
        <w:rPr>
          <w:b/>
          <w:szCs w:val="21"/>
        </w:rPr>
        <w:t xml:space="preserve">company </w:t>
      </w:r>
      <w:r>
        <w:rPr>
          <w:bCs/>
          <w:szCs w:val="21"/>
        </w:rPr>
        <w:t>/ˈk</w:t>
      </w:r>
      <w:r>
        <w:rPr>
          <w:bCs/>
          <w:szCs w:val="21"/>
        </w:rPr>
        <w:t>ʌ</w:t>
      </w:r>
      <w:r>
        <w:rPr>
          <w:bCs/>
          <w:szCs w:val="21"/>
        </w:rPr>
        <w:t>mp</w:t>
      </w:r>
      <w:r>
        <w:rPr>
          <w:bCs/>
          <w:szCs w:val="21"/>
        </w:rPr>
        <w:t>ə</w:t>
      </w:r>
      <w:r>
        <w:rPr>
          <w:bCs/>
          <w:szCs w:val="21"/>
        </w:rPr>
        <w:t xml:space="preserve">ni/ </w:t>
      </w:r>
      <w:r>
        <w:rPr>
          <w:bCs/>
          <w:i/>
          <w:iCs/>
          <w:szCs w:val="21"/>
        </w:rPr>
        <w:t>n.</w:t>
      </w:r>
      <w:r>
        <w:rPr>
          <w:bCs/>
          <w:szCs w:val="21"/>
        </w:rPr>
        <w:t xml:space="preserve"> a group of about 120 soldiers who are usually part of a larger group </w:t>
      </w:r>
      <w:r>
        <w:rPr>
          <w:bCs/>
          <w:szCs w:val="21"/>
        </w:rPr>
        <w:t>连</w:t>
      </w:r>
    </w:p>
    <w:p w14:paraId="16668209" w14:textId="77777777" w:rsidR="001518A3" w:rsidRDefault="00811B3A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>The division wil</w:t>
      </w:r>
      <w:r>
        <w:rPr>
          <w:rFonts w:hint="eastAsia"/>
          <w:bCs/>
          <w:i/>
          <w:iCs/>
          <w:szCs w:val="21"/>
        </w:rPr>
        <w:t>l consist of two tank companies and one infantry company</w:t>
      </w:r>
      <w:r>
        <w:rPr>
          <w:bCs/>
          <w:i/>
          <w:iCs/>
          <w:szCs w:val="21"/>
        </w:rPr>
        <w:t>.</w:t>
      </w:r>
    </w:p>
    <w:p w14:paraId="75975128" w14:textId="77777777" w:rsidR="001518A3" w:rsidRDefault="001518A3">
      <w:pPr>
        <w:tabs>
          <w:tab w:val="left" w:pos="284"/>
        </w:tabs>
        <w:rPr>
          <w:b/>
          <w:szCs w:val="21"/>
        </w:rPr>
      </w:pPr>
    </w:p>
    <w:p w14:paraId="49116D15" w14:textId="77777777" w:rsidR="001518A3" w:rsidRDefault="00811B3A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4. </w:t>
      </w:r>
      <w:r>
        <w:rPr>
          <w:b/>
          <w:szCs w:val="21"/>
        </w:rPr>
        <w:t>battalion</w:t>
      </w:r>
      <w:r>
        <w:rPr>
          <w:szCs w:val="21"/>
        </w:rPr>
        <w:t xml:space="preserve"> </w:t>
      </w:r>
      <w:r>
        <w:rPr>
          <w:bCs/>
          <w:szCs w:val="21"/>
        </w:rPr>
        <w:t>/b</w:t>
      </w:r>
      <w:r>
        <w:rPr>
          <w:bCs/>
          <w:szCs w:val="21"/>
        </w:rPr>
        <w:t>ə</w:t>
      </w:r>
      <w:r>
        <w:rPr>
          <w:bCs/>
          <w:szCs w:val="21"/>
        </w:rPr>
        <w:t>ˈ</w:t>
      </w:r>
      <w:r>
        <w:rPr>
          <w:bCs/>
          <w:szCs w:val="21"/>
        </w:rPr>
        <w:t>tælj</w:t>
      </w:r>
      <w:r>
        <w:rPr>
          <w:bCs/>
          <w:szCs w:val="21"/>
        </w:rPr>
        <w:t>ə</w:t>
      </w:r>
      <w:r>
        <w:rPr>
          <w:bCs/>
          <w:szCs w:val="21"/>
        </w:rPr>
        <w:t>n/</w:t>
      </w:r>
      <w:r>
        <w:rPr>
          <w:b/>
          <w:szCs w:val="21"/>
        </w:rPr>
        <w:t xml:space="preserve"> </w:t>
      </w:r>
      <w:r>
        <w:rPr>
          <w:i/>
          <w:iCs/>
          <w:szCs w:val="21"/>
        </w:rPr>
        <w:t>n</w:t>
      </w:r>
      <w:r>
        <w:rPr>
          <w:bCs/>
          <w:szCs w:val="21"/>
        </w:rPr>
        <w:t>. a large group of soldiers consisting of several companies  </w:t>
      </w:r>
      <w:r>
        <w:rPr>
          <w:bCs/>
          <w:szCs w:val="21"/>
        </w:rPr>
        <w:t>营</w:t>
      </w:r>
    </w:p>
    <w:p w14:paraId="3C929AB7" w14:textId="77777777" w:rsidR="001518A3" w:rsidRDefault="00811B3A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>Our unit was a general support artillery battalion.</w:t>
      </w:r>
    </w:p>
    <w:p w14:paraId="5F464162" w14:textId="77777777" w:rsidR="001518A3" w:rsidRDefault="001518A3">
      <w:pPr>
        <w:tabs>
          <w:tab w:val="left" w:pos="284"/>
        </w:tabs>
        <w:rPr>
          <w:b/>
          <w:szCs w:val="21"/>
        </w:rPr>
      </w:pPr>
    </w:p>
    <w:p w14:paraId="254743D0" w14:textId="556F62F4" w:rsidR="001518A3" w:rsidRDefault="00811B3A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5. </w:t>
      </w:r>
      <w:r>
        <w:rPr>
          <w:b/>
          <w:szCs w:val="21"/>
        </w:rPr>
        <w:t>officer commanding</w:t>
      </w:r>
      <w:r>
        <w:rPr>
          <w:bCs/>
          <w:szCs w:val="21"/>
        </w:rPr>
        <w:t xml:space="preserve"> (OC)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 w:rsidR="00DC749D" w:rsidRPr="00DC749D">
        <w:rPr>
          <w:bCs/>
          <w:szCs w:val="21"/>
        </w:rPr>
        <w:t>the commander of a sub-unit or minor unit (smaller than battalion size), principally used in the United Kingdom and Commonwealth</w:t>
      </w:r>
      <w:r>
        <w:rPr>
          <w:rFonts w:hint="eastAsia"/>
          <w:bCs/>
          <w:szCs w:val="21"/>
        </w:rPr>
        <w:t xml:space="preserve"> </w:t>
      </w:r>
      <w:r w:rsidR="00DC749D">
        <w:rPr>
          <w:rFonts w:hint="eastAsia"/>
          <w:bCs/>
          <w:szCs w:val="21"/>
        </w:rPr>
        <w:t>连长</w:t>
      </w:r>
    </w:p>
    <w:p w14:paraId="3A015C07" w14:textId="5ED0C07C" w:rsidR="001518A3" w:rsidRDefault="00DC749D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 w:rsidRPr="00DC749D">
        <w:rPr>
          <w:bCs/>
          <w:i/>
          <w:iCs/>
          <w:szCs w:val="21"/>
        </w:rPr>
        <w:t xml:space="preserve">Suddenly, however, their </w:t>
      </w:r>
      <w:r w:rsidR="00717312" w:rsidRPr="00DC749D">
        <w:rPr>
          <w:bCs/>
          <w:i/>
          <w:iCs/>
          <w:szCs w:val="21"/>
        </w:rPr>
        <w:t xml:space="preserve">officer </w:t>
      </w:r>
      <w:r w:rsidRPr="00DC749D">
        <w:rPr>
          <w:bCs/>
          <w:i/>
          <w:iCs/>
          <w:szCs w:val="21"/>
        </w:rPr>
        <w:t>commanding decided it would be wrong to retreat</w:t>
      </w:r>
      <w:r>
        <w:rPr>
          <w:bCs/>
          <w:i/>
          <w:iCs/>
          <w:szCs w:val="21"/>
        </w:rPr>
        <w:t>.</w:t>
      </w:r>
    </w:p>
    <w:p w14:paraId="61344DBC" w14:textId="77777777" w:rsidR="001518A3" w:rsidRDefault="001518A3">
      <w:pPr>
        <w:tabs>
          <w:tab w:val="left" w:pos="284"/>
        </w:tabs>
        <w:rPr>
          <w:bCs/>
          <w:szCs w:val="21"/>
        </w:rPr>
      </w:pPr>
    </w:p>
    <w:p w14:paraId="2E97134B" w14:textId="77777777" w:rsidR="001518A3" w:rsidRDefault="00811B3A">
      <w:pPr>
        <w:tabs>
          <w:tab w:val="left" w:pos="284"/>
        </w:tabs>
        <w:ind w:left="219" w:hangingChars="104" w:hanging="219"/>
        <w:rPr>
          <w:bCs/>
          <w:szCs w:val="21"/>
        </w:rPr>
      </w:pPr>
      <w:r>
        <w:rPr>
          <w:rFonts w:hint="eastAsia"/>
          <w:b/>
          <w:szCs w:val="21"/>
        </w:rPr>
        <w:t xml:space="preserve">6. </w:t>
      </w:r>
      <w:r>
        <w:rPr>
          <w:b/>
          <w:szCs w:val="21"/>
        </w:rPr>
        <w:t xml:space="preserve">second in command (2IC) </w:t>
      </w:r>
      <w:r>
        <w:rPr>
          <w:rFonts w:hint="eastAsia"/>
          <w:bCs/>
          <w:i/>
          <w:iCs/>
          <w:szCs w:val="21"/>
        </w:rPr>
        <w:t>n</w:t>
      </w:r>
      <w:r>
        <w:rPr>
          <w:bCs/>
          <w:szCs w:val="21"/>
        </w:rPr>
        <w:t xml:space="preserve">. a person who has the second highest </w:t>
      </w:r>
      <w:r>
        <w:rPr>
          <w:bCs/>
          <w:szCs w:val="21"/>
        </w:rPr>
        <w:t>rank in a group and takes charge when the leader is not there</w:t>
      </w:r>
      <w:r>
        <w:rPr>
          <w:bCs/>
          <w:szCs w:val="21"/>
        </w:rPr>
        <w:t>副司令员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副指挥官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副中队长</w:t>
      </w:r>
    </w:p>
    <w:p w14:paraId="74CBF098" w14:textId="77777777" w:rsidR="001518A3" w:rsidRDefault="00811B3A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Within 1 year he was named the second in command.</w:t>
      </w:r>
    </w:p>
    <w:p w14:paraId="4ED9FAF1" w14:textId="77777777" w:rsidR="001518A3" w:rsidRDefault="001518A3">
      <w:pPr>
        <w:tabs>
          <w:tab w:val="left" w:pos="284"/>
        </w:tabs>
        <w:rPr>
          <w:bCs/>
          <w:szCs w:val="21"/>
        </w:rPr>
      </w:pPr>
    </w:p>
    <w:p w14:paraId="1B7CD5FB" w14:textId="6B57CEC3" w:rsidR="001518A3" w:rsidRDefault="00811B3A" w:rsidP="00717312">
      <w:pPr>
        <w:tabs>
          <w:tab w:val="left" w:pos="284"/>
        </w:tabs>
        <w:ind w:leftChars="1" w:left="284" w:hangingChars="134" w:hanging="282"/>
        <w:rPr>
          <w:bCs/>
          <w:szCs w:val="21"/>
        </w:rPr>
      </w:pPr>
      <w:r>
        <w:rPr>
          <w:rFonts w:hint="eastAsia"/>
          <w:b/>
          <w:szCs w:val="21"/>
        </w:rPr>
        <w:t xml:space="preserve">7. </w:t>
      </w:r>
      <w:r>
        <w:rPr>
          <w:b/>
          <w:szCs w:val="21"/>
        </w:rPr>
        <w:t>commanding off</w:t>
      </w:r>
      <w:r w:rsidR="00E134E2">
        <w:rPr>
          <w:rFonts w:hint="eastAsia"/>
          <w:b/>
          <w:szCs w:val="21"/>
        </w:rPr>
        <w:t>ic</w:t>
      </w:r>
      <w:r>
        <w:rPr>
          <w:b/>
          <w:szCs w:val="21"/>
        </w:rPr>
        <w:t>er (CO)</w:t>
      </w:r>
      <w:r>
        <w:rPr>
          <w:bCs/>
          <w:szCs w:val="21"/>
        </w:rPr>
        <w:t xml:space="preserve">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>. an officer of any rank who controls a particular military group or operation</w:t>
      </w:r>
      <w:r w:rsidR="00717312">
        <w:rPr>
          <w:rFonts w:hint="eastAsia"/>
          <w:bCs/>
          <w:szCs w:val="21"/>
        </w:rPr>
        <w:t>; the commander of a battalion</w:t>
      </w:r>
      <w:r>
        <w:rPr>
          <w:bCs/>
          <w:szCs w:val="21"/>
        </w:rPr>
        <w:t xml:space="preserve"> </w:t>
      </w:r>
      <w:r>
        <w:rPr>
          <w:bCs/>
          <w:szCs w:val="21"/>
        </w:rPr>
        <w:t>指挥官</w:t>
      </w:r>
      <w:r w:rsidR="00717312">
        <w:rPr>
          <w:rFonts w:hint="eastAsia"/>
          <w:bCs/>
          <w:szCs w:val="21"/>
        </w:rPr>
        <w:t>；营长</w:t>
      </w:r>
    </w:p>
    <w:p w14:paraId="1F29BD47" w14:textId="06753EAF" w:rsidR="001518A3" w:rsidRDefault="00717312">
      <w:pPr>
        <w:tabs>
          <w:tab w:val="left" w:pos="284"/>
        </w:tabs>
        <w:ind w:firstLineChars="100" w:firstLine="210"/>
        <w:rPr>
          <w:rFonts w:ascii="微软雅黑" w:eastAsia="微软雅黑" w:hAnsi="微软雅黑" w:cs="微软雅黑"/>
          <w:bCs/>
          <w:sz w:val="24"/>
        </w:rPr>
      </w:pPr>
      <w:r w:rsidRPr="00717312">
        <w:rPr>
          <w:bCs/>
          <w:i/>
          <w:iCs/>
          <w:szCs w:val="21"/>
        </w:rPr>
        <w:t>You have to go to the commanding officer for special permission to leave the camp</w:t>
      </w:r>
      <w:r>
        <w:rPr>
          <w:bCs/>
          <w:i/>
          <w:iCs/>
          <w:szCs w:val="21"/>
        </w:rPr>
        <w:t>.</w:t>
      </w:r>
    </w:p>
    <w:p w14:paraId="1F4EFE06" w14:textId="77777777" w:rsidR="001518A3" w:rsidRPr="00E134E2" w:rsidRDefault="001518A3">
      <w:pPr>
        <w:tabs>
          <w:tab w:val="left" w:pos="284"/>
        </w:tabs>
        <w:ind w:firstLineChars="100" w:firstLine="240"/>
        <w:rPr>
          <w:rFonts w:ascii="微软雅黑" w:eastAsia="微软雅黑" w:hAnsi="微软雅黑" w:cs="微软雅黑"/>
          <w:bCs/>
          <w:sz w:val="24"/>
        </w:rPr>
      </w:pPr>
    </w:p>
    <w:p w14:paraId="3473EC9E" w14:textId="77777777" w:rsidR="001518A3" w:rsidRDefault="00811B3A">
      <w:pPr>
        <w:tabs>
          <w:tab w:val="left" w:pos="284"/>
        </w:tabs>
        <w:jc w:val="left"/>
        <w:rPr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hint="eastAsia"/>
          <w:b/>
          <w:sz w:val="24"/>
        </w:rPr>
        <w:t xml:space="preserve"> </w:t>
      </w:r>
      <w:r>
        <w:rPr>
          <w:rFonts w:eastAsia="微软雅黑" w:hint="eastAsia"/>
          <w:b/>
          <w:sz w:val="24"/>
        </w:rPr>
        <w:t>Proper Names</w:t>
      </w:r>
    </w:p>
    <w:p w14:paraId="5E494B54" w14:textId="77777777" w:rsidR="001518A3" w:rsidRDefault="00811B3A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1. </w:t>
      </w:r>
      <w:r>
        <w:rPr>
          <w:b/>
          <w:szCs w:val="21"/>
        </w:rPr>
        <w:t>Private</w:t>
      </w:r>
      <w:r>
        <w:rPr>
          <w:rFonts w:hint="eastAsia"/>
          <w:b/>
          <w:szCs w:val="21"/>
        </w:rPr>
        <w:t xml:space="preserve"> </w:t>
      </w:r>
      <w:r>
        <w:rPr>
          <w:bCs/>
          <w:szCs w:val="21"/>
        </w:rPr>
        <w:t>/ˈpra</w:t>
      </w:r>
      <w:r>
        <w:rPr>
          <w:bCs/>
          <w:szCs w:val="21"/>
        </w:rPr>
        <w:t>ɪ</w:t>
      </w:r>
      <w:r>
        <w:rPr>
          <w:bCs/>
          <w:szCs w:val="21"/>
        </w:rPr>
        <w:t>v</w:t>
      </w:r>
      <w:r>
        <w:rPr>
          <w:bCs/>
          <w:szCs w:val="21"/>
        </w:rPr>
        <w:t>ə</w:t>
      </w:r>
      <w:r>
        <w:rPr>
          <w:bCs/>
          <w:szCs w:val="21"/>
        </w:rPr>
        <w:t xml:space="preserve">t/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bCs/>
          <w:szCs w:val="21"/>
        </w:rPr>
        <w:t>列兵</w:t>
      </w:r>
      <w:r>
        <w:rPr>
          <w:bCs/>
          <w:szCs w:val="21"/>
        </w:rPr>
        <w:t xml:space="preserve"> </w:t>
      </w:r>
    </w:p>
    <w:p w14:paraId="3CDBBEDE" w14:textId="563F6EF3" w:rsidR="001518A3" w:rsidRDefault="00811B3A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2. </w:t>
      </w:r>
      <w:r>
        <w:rPr>
          <w:b/>
          <w:szCs w:val="21"/>
        </w:rPr>
        <w:t>Lance corporal</w:t>
      </w:r>
      <w:r>
        <w:rPr>
          <w:bCs/>
          <w:szCs w:val="21"/>
        </w:rPr>
        <w:t xml:space="preserve"> </w:t>
      </w:r>
      <w:r w:rsidR="005B5B56" w:rsidRPr="005B5B56">
        <w:rPr>
          <w:bCs/>
          <w:szCs w:val="21"/>
        </w:rPr>
        <w:t>/ l</w:t>
      </w:r>
      <w:r w:rsidR="005B5B56" w:rsidRPr="005B5B56">
        <w:rPr>
          <w:rFonts w:hint="eastAsia"/>
          <w:bCs/>
          <w:szCs w:val="21"/>
        </w:rPr>
        <w:t>ɑ</w:t>
      </w:r>
      <w:r w:rsidR="005B5B56" w:rsidRPr="005B5B56">
        <w:rPr>
          <w:bCs/>
          <w:szCs w:val="21"/>
        </w:rPr>
        <w:t xml:space="preserve">ːns </w:t>
      </w:r>
      <w:r w:rsidR="005B5B56">
        <w:rPr>
          <w:bCs/>
          <w:szCs w:val="21"/>
        </w:rPr>
        <w:t>ˈkɔːpərəl</w:t>
      </w:r>
      <w:r w:rsidR="005B5B56" w:rsidRPr="005B5B56">
        <w:rPr>
          <w:bCs/>
          <w:szCs w:val="21"/>
        </w:rPr>
        <w:t>/</w:t>
      </w:r>
      <w:r>
        <w:rPr>
          <w:rFonts w:hint="eastAsia"/>
          <w:bCs/>
          <w:szCs w:val="21"/>
        </w:rPr>
        <w:tab/>
      </w:r>
      <w:r w:rsidR="00182D17">
        <w:rPr>
          <w:rFonts w:hint="eastAsia"/>
          <w:bCs/>
          <w:szCs w:val="21"/>
        </w:rPr>
        <w:t>一</w:t>
      </w:r>
      <w:r>
        <w:rPr>
          <w:bCs/>
          <w:szCs w:val="21"/>
        </w:rPr>
        <w:t>等兵</w:t>
      </w:r>
      <w:r>
        <w:rPr>
          <w:bCs/>
          <w:szCs w:val="21"/>
        </w:rPr>
        <w:t xml:space="preserve"> </w:t>
      </w:r>
    </w:p>
    <w:p w14:paraId="55360CF6" w14:textId="77F50CD7" w:rsidR="001518A3" w:rsidRDefault="00811B3A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3. </w:t>
      </w:r>
      <w:r>
        <w:rPr>
          <w:b/>
          <w:szCs w:val="21"/>
        </w:rPr>
        <w:t>Corporal</w:t>
      </w:r>
      <w:r>
        <w:rPr>
          <w:rFonts w:hint="eastAsia"/>
          <w:b/>
          <w:szCs w:val="21"/>
        </w:rPr>
        <w:t xml:space="preserve"> </w:t>
      </w:r>
      <w:r>
        <w:rPr>
          <w:bCs/>
          <w:szCs w:val="21"/>
        </w:rPr>
        <w:t>/ˈk</w:t>
      </w:r>
      <w:r>
        <w:rPr>
          <w:bCs/>
          <w:szCs w:val="21"/>
        </w:rPr>
        <w:t>ɔ</w:t>
      </w:r>
      <w:r>
        <w:rPr>
          <w:bCs/>
          <w:szCs w:val="21"/>
        </w:rPr>
        <w:t>ːp</w:t>
      </w:r>
      <w:r>
        <w:rPr>
          <w:bCs/>
          <w:szCs w:val="21"/>
        </w:rPr>
        <w:t>ə</w:t>
      </w:r>
      <w:r>
        <w:rPr>
          <w:bCs/>
          <w:szCs w:val="21"/>
        </w:rPr>
        <w:t>r</w:t>
      </w:r>
      <w:r>
        <w:rPr>
          <w:bCs/>
          <w:szCs w:val="21"/>
        </w:rPr>
        <w:t>ə</w:t>
      </w:r>
      <w:r>
        <w:rPr>
          <w:bCs/>
          <w:szCs w:val="21"/>
        </w:rPr>
        <w:t xml:space="preserve">l/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 w:rsidR="00182D17">
        <w:rPr>
          <w:rFonts w:hint="eastAsia"/>
          <w:bCs/>
          <w:szCs w:val="21"/>
        </w:rPr>
        <w:t>下士</w:t>
      </w:r>
    </w:p>
    <w:p w14:paraId="159C09B1" w14:textId="77777777" w:rsidR="001518A3" w:rsidRDefault="00811B3A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>4. Sergeant</w:t>
      </w:r>
      <w:r>
        <w:t xml:space="preserve"> </w:t>
      </w:r>
      <w:r>
        <w:rPr>
          <w:bCs/>
          <w:szCs w:val="21"/>
        </w:rPr>
        <w:t>/</w:t>
      </w:r>
      <w:r>
        <w:rPr>
          <w:rFonts w:hint="eastAsia"/>
          <w:bCs/>
          <w:szCs w:val="21"/>
        </w:rPr>
        <w:t>ˈ</w:t>
      </w:r>
      <w:r>
        <w:rPr>
          <w:rFonts w:hint="eastAsia"/>
          <w:bCs/>
          <w:szCs w:val="21"/>
        </w:rPr>
        <w:t>s</w:t>
      </w:r>
      <w:r>
        <w:rPr>
          <w:rFonts w:hint="eastAsia"/>
          <w:bCs/>
          <w:szCs w:val="21"/>
        </w:rPr>
        <w:t>ɑː</w:t>
      </w:r>
      <w:r>
        <w:rPr>
          <w:rFonts w:hint="eastAsia"/>
          <w:bCs/>
          <w:szCs w:val="21"/>
        </w:rPr>
        <w:t>d</w:t>
      </w:r>
      <w:r>
        <w:rPr>
          <w:rFonts w:hint="eastAsia"/>
          <w:bCs/>
          <w:szCs w:val="21"/>
        </w:rPr>
        <w:t>ʒə</w:t>
      </w:r>
      <w:r>
        <w:rPr>
          <w:rFonts w:hint="eastAsia"/>
          <w:bCs/>
          <w:szCs w:val="21"/>
        </w:rPr>
        <w:t>nt</w:t>
      </w:r>
      <w:r>
        <w:rPr>
          <w:bCs/>
          <w:szCs w:val="21"/>
        </w:rPr>
        <w:t xml:space="preserve">/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中士</w:t>
      </w:r>
    </w:p>
    <w:p w14:paraId="1E2C9A5A" w14:textId="77777777" w:rsidR="001518A3" w:rsidRDefault="00811B3A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5. </w:t>
      </w:r>
      <w:r>
        <w:rPr>
          <w:b/>
          <w:szCs w:val="21"/>
        </w:rPr>
        <w:t>Staff sergeant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bCs/>
          <w:szCs w:val="21"/>
        </w:rPr>
        <w:t>三级军士长</w:t>
      </w:r>
    </w:p>
    <w:p w14:paraId="302A3A60" w14:textId="1810B7AC" w:rsidR="001518A3" w:rsidRDefault="00811B3A">
      <w:pPr>
        <w:tabs>
          <w:tab w:val="left" w:pos="284"/>
        </w:tabs>
        <w:rPr>
          <w:bCs/>
          <w:szCs w:val="21"/>
        </w:rPr>
      </w:pPr>
      <w:r>
        <w:rPr>
          <w:b/>
          <w:bCs/>
          <w:szCs w:val="21"/>
        </w:rPr>
        <w:t>6. Compa</w:t>
      </w:r>
      <w:r w:rsidR="00E134E2">
        <w:rPr>
          <w:rFonts w:hint="eastAsia"/>
          <w:b/>
          <w:bCs/>
          <w:szCs w:val="21"/>
        </w:rPr>
        <w:t>n</w:t>
      </w:r>
      <w:r>
        <w:rPr>
          <w:b/>
          <w:bCs/>
          <w:szCs w:val="21"/>
        </w:rPr>
        <w:t xml:space="preserve">y sergeant major 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 w:rsidR="00182D17">
        <w:rPr>
          <w:rFonts w:hint="eastAsia"/>
          <w:bCs/>
          <w:szCs w:val="21"/>
        </w:rPr>
        <w:t>连</w:t>
      </w:r>
      <w:r>
        <w:rPr>
          <w:bCs/>
          <w:szCs w:val="21"/>
        </w:rPr>
        <w:t>军士长</w:t>
      </w:r>
    </w:p>
    <w:p w14:paraId="5F0E39E2" w14:textId="77777777" w:rsidR="001518A3" w:rsidRDefault="00811B3A">
      <w:pPr>
        <w:tabs>
          <w:tab w:val="left" w:pos="284"/>
        </w:tabs>
        <w:rPr>
          <w:bCs/>
          <w:szCs w:val="21"/>
        </w:rPr>
      </w:pPr>
      <w:r>
        <w:rPr>
          <w:b/>
          <w:bCs/>
          <w:szCs w:val="21"/>
        </w:rPr>
        <w:t>7. Regimental sergeant major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ab/>
      </w:r>
      <w:r>
        <w:rPr>
          <w:bCs/>
          <w:szCs w:val="21"/>
        </w:rPr>
        <w:t>一级军士长</w:t>
      </w:r>
    </w:p>
    <w:p w14:paraId="3FCF781B" w14:textId="77777777" w:rsidR="001518A3" w:rsidRDefault="00811B3A">
      <w:pPr>
        <w:tabs>
          <w:tab w:val="left" w:pos="284"/>
        </w:tabs>
        <w:rPr>
          <w:bCs/>
          <w:szCs w:val="21"/>
        </w:rPr>
      </w:pPr>
      <w:r>
        <w:rPr>
          <w:b/>
          <w:bCs/>
          <w:szCs w:val="21"/>
        </w:rPr>
        <w:lastRenderedPageBreak/>
        <w:t xml:space="preserve">8. Second lieutenant </w:t>
      </w:r>
      <w:r>
        <w:rPr>
          <w:szCs w:val="21"/>
        </w:rPr>
        <w:t>/lefˈten</w:t>
      </w:r>
      <w:r>
        <w:rPr>
          <w:szCs w:val="21"/>
        </w:rPr>
        <w:t>ə</w:t>
      </w:r>
      <w:r>
        <w:rPr>
          <w:szCs w:val="21"/>
        </w:rPr>
        <w:t xml:space="preserve">nt/ </w:t>
      </w:r>
      <w:r>
        <w:rPr>
          <w:rFonts w:hint="eastAsia"/>
          <w:szCs w:val="21"/>
        </w:rPr>
        <w:tab/>
      </w:r>
      <w:r>
        <w:rPr>
          <w:bCs/>
          <w:szCs w:val="21"/>
        </w:rPr>
        <w:t>少尉</w:t>
      </w:r>
    </w:p>
    <w:p w14:paraId="153F77F5" w14:textId="77777777" w:rsidR="001518A3" w:rsidRDefault="00811B3A">
      <w:pPr>
        <w:tabs>
          <w:tab w:val="left" w:pos="284"/>
        </w:tabs>
        <w:rPr>
          <w:bCs/>
          <w:szCs w:val="21"/>
        </w:rPr>
      </w:pPr>
      <w:r>
        <w:rPr>
          <w:b/>
          <w:bCs/>
          <w:szCs w:val="21"/>
        </w:rPr>
        <w:t>9. Lieutenant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bCs/>
          <w:szCs w:val="21"/>
        </w:rPr>
        <w:t>中尉</w:t>
      </w:r>
    </w:p>
    <w:p w14:paraId="3EE9A4CE" w14:textId="77777777" w:rsidR="001518A3" w:rsidRDefault="00811B3A">
      <w:pPr>
        <w:tabs>
          <w:tab w:val="left" w:pos="284"/>
        </w:tabs>
        <w:rPr>
          <w:bCs/>
          <w:szCs w:val="21"/>
        </w:rPr>
      </w:pPr>
      <w:r>
        <w:rPr>
          <w:b/>
          <w:bCs/>
          <w:szCs w:val="21"/>
        </w:rPr>
        <w:t>10. Captain</w:t>
      </w:r>
      <w:r>
        <w:rPr>
          <w:bCs/>
          <w:szCs w:val="21"/>
        </w:rPr>
        <w:t xml:space="preserve"> /ˈkæpt</w:t>
      </w:r>
      <w:r>
        <w:rPr>
          <w:bCs/>
          <w:szCs w:val="21"/>
        </w:rPr>
        <w:t>ɪ</w:t>
      </w:r>
      <w:r>
        <w:rPr>
          <w:bCs/>
          <w:szCs w:val="21"/>
        </w:rPr>
        <w:t xml:space="preserve">n/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bCs/>
          <w:szCs w:val="21"/>
        </w:rPr>
        <w:t>上尉</w:t>
      </w:r>
    </w:p>
    <w:p w14:paraId="24645285" w14:textId="77777777" w:rsidR="001518A3" w:rsidRDefault="00811B3A">
      <w:pPr>
        <w:tabs>
          <w:tab w:val="left" w:pos="284"/>
        </w:tabs>
        <w:rPr>
          <w:bCs/>
          <w:szCs w:val="21"/>
        </w:rPr>
      </w:pPr>
      <w:r>
        <w:rPr>
          <w:b/>
          <w:bCs/>
          <w:szCs w:val="21"/>
        </w:rPr>
        <w:t>11. Major</w:t>
      </w:r>
      <w:r>
        <w:rPr>
          <w:bCs/>
          <w:szCs w:val="21"/>
        </w:rPr>
        <w:t xml:space="preserve"> /ˈme</w:t>
      </w:r>
      <w:r>
        <w:rPr>
          <w:bCs/>
          <w:szCs w:val="21"/>
        </w:rPr>
        <w:t>ɪ</w:t>
      </w:r>
      <w:r>
        <w:rPr>
          <w:bCs/>
          <w:szCs w:val="21"/>
        </w:rPr>
        <w:t>d</w:t>
      </w:r>
      <w:r>
        <w:rPr>
          <w:bCs/>
          <w:szCs w:val="21"/>
        </w:rPr>
        <w:t>ʒə</w:t>
      </w:r>
      <w:r>
        <w:rPr>
          <w:bCs/>
          <w:szCs w:val="21"/>
        </w:rPr>
        <w:t xml:space="preserve">/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bCs/>
          <w:szCs w:val="21"/>
        </w:rPr>
        <w:t>少校</w:t>
      </w:r>
    </w:p>
    <w:p w14:paraId="37BE906F" w14:textId="77777777" w:rsidR="001518A3" w:rsidRDefault="00811B3A">
      <w:pPr>
        <w:tabs>
          <w:tab w:val="left" w:pos="284"/>
        </w:tabs>
        <w:rPr>
          <w:bCs/>
          <w:szCs w:val="21"/>
        </w:rPr>
      </w:pPr>
      <w:r>
        <w:rPr>
          <w:b/>
          <w:bCs/>
          <w:szCs w:val="21"/>
        </w:rPr>
        <w:t xml:space="preserve">12. Lieutenant colonel </w:t>
      </w:r>
      <w:r>
        <w:rPr>
          <w:bCs/>
          <w:szCs w:val="21"/>
        </w:rPr>
        <w:t>/ˈk</w:t>
      </w:r>
      <w:r>
        <w:rPr>
          <w:bCs/>
          <w:szCs w:val="21"/>
        </w:rPr>
        <w:t>ɜ</w:t>
      </w:r>
      <w:r>
        <w:rPr>
          <w:bCs/>
          <w:szCs w:val="21"/>
        </w:rPr>
        <w:t xml:space="preserve">ːnl/ </w:t>
      </w:r>
      <w:r>
        <w:rPr>
          <w:rFonts w:hint="eastAsia"/>
          <w:bCs/>
          <w:szCs w:val="21"/>
        </w:rPr>
        <w:tab/>
      </w:r>
      <w:r>
        <w:rPr>
          <w:bCs/>
          <w:szCs w:val="21"/>
        </w:rPr>
        <w:t>中校</w:t>
      </w:r>
    </w:p>
    <w:p w14:paraId="24B7BD2E" w14:textId="77777777" w:rsidR="001518A3" w:rsidRDefault="00811B3A">
      <w:pPr>
        <w:tabs>
          <w:tab w:val="left" w:pos="284"/>
        </w:tabs>
        <w:rPr>
          <w:bCs/>
          <w:szCs w:val="21"/>
        </w:rPr>
      </w:pPr>
      <w:r>
        <w:rPr>
          <w:b/>
          <w:bCs/>
          <w:szCs w:val="21"/>
        </w:rPr>
        <w:t>13. Colonel</w:t>
      </w:r>
      <w:r>
        <w:rPr>
          <w:bCs/>
          <w:szCs w:val="21"/>
        </w:rPr>
        <w:t xml:space="preserve"> /</w:t>
      </w:r>
      <w:r>
        <w:rPr>
          <w:bCs/>
          <w:szCs w:val="21"/>
        </w:rPr>
        <w:t>ˈ</w:t>
      </w:r>
      <w:r>
        <w:rPr>
          <w:bCs/>
          <w:szCs w:val="21"/>
        </w:rPr>
        <w:t>k</w:t>
      </w:r>
      <w:r>
        <w:rPr>
          <w:bCs/>
          <w:szCs w:val="21"/>
        </w:rPr>
        <w:t>ɜ</w:t>
      </w:r>
      <w:r>
        <w:rPr>
          <w:bCs/>
          <w:szCs w:val="21"/>
        </w:rPr>
        <w:t xml:space="preserve">ːnl/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bCs/>
          <w:szCs w:val="21"/>
        </w:rPr>
        <w:t>上校</w:t>
      </w:r>
    </w:p>
    <w:p w14:paraId="37E152CC" w14:textId="77777777" w:rsidR="001518A3" w:rsidRDefault="00811B3A">
      <w:pPr>
        <w:tabs>
          <w:tab w:val="left" w:pos="284"/>
        </w:tabs>
        <w:rPr>
          <w:bCs/>
          <w:szCs w:val="21"/>
        </w:rPr>
      </w:pPr>
      <w:r>
        <w:rPr>
          <w:b/>
          <w:bCs/>
          <w:szCs w:val="21"/>
        </w:rPr>
        <w:t>14. Brigadier</w:t>
      </w:r>
      <w:r>
        <w:rPr>
          <w:bCs/>
          <w:szCs w:val="21"/>
        </w:rPr>
        <w:t xml:space="preserve"> /ˌbr</w:t>
      </w:r>
      <w:r>
        <w:rPr>
          <w:bCs/>
          <w:szCs w:val="21"/>
        </w:rPr>
        <w:t>ɪɡə</w:t>
      </w:r>
      <w:r>
        <w:rPr>
          <w:bCs/>
          <w:szCs w:val="21"/>
        </w:rPr>
        <w:t>ˈ</w:t>
      </w:r>
      <w:r>
        <w:rPr>
          <w:bCs/>
          <w:szCs w:val="21"/>
        </w:rPr>
        <w:t>d</w:t>
      </w:r>
      <w:r>
        <w:rPr>
          <w:bCs/>
          <w:szCs w:val="21"/>
        </w:rPr>
        <w:t>ɪə</w:t>
      </w:r>
      <w:r>
        <w:rPr>
          <w:bCs/>
          <w:szCs w:val="21"/>
        </w:rPr>
        <w:t xml:space="preserve">/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bCs/>
          <w:szCs w:val="21"/>
        </w:rPr>
        <w:t>准将</w:t>
      </w:r>
      <w:r>
        <w:rPr>
          <w:rFonts w:hint="eastAsia"/>
          <w:bCs/>
          <w:szCs w:val="21"/>
        </w:rPr>
        <w:t>（</w:t>
      </w:r>
      <w:r>
        <w:rPr>
          <w:bCs/>
          <w:szCs w:val="21"/>
        </w:rPr>
        <w:t>大校</w:t>
      </w:r>
      <w:r>
        <w:rPr>
          <w:rFonts w:hint="eastAsia"/>
          <w:bCs/>
          <w:szCs w:val="21"/>
        </w:rPr>
        <w:t>）</w:t>
      </w:r>
    </w:p>
    <w:p w14:paraId="5A3221B7" w14:textId="77777777" w:rsidR="001518A3" w:rsidRDefault="00811B3A">
      <w:pPr>
        <w:tabs>
          <w:tab w:val="left" w:pos="284"/>
        </w:tabs>
        <w:rPr>
          <w:bCs/>
          <w:szCs w:val="21"/>
        </w:rPr>
      </w:pPr>
      <w:r>
        <w:rPr>
          <w:b/>
          <w:bCs/>
          <w:szCs w:val="21"/>
        </w:rPr>
        <w:t xml:space="preserve">15. Major general </w:t>
      </w:r>
      <w:r>
        <w:rPr>
          <w:bCs/>
          <w:szCs w:val="21"/>
        </w:rPr>
        <w:t>/ˈd</w:t>
      </w:r>
      <w:r>
        <w:rPr>
          <w:bCs/>
          <w:szCs w:val="21"/>
        </w:rPr>
        <w:t>ʒ</w:t>
      </w:r>
      <w:r>
        <w:rPr>
          <w:bCs/>
          <w:szCs w:val="21"/>
        </w:rPr>
        <w:t>en</w:t>
      </w:r>
      <w:r>
        <w:rPr>
          <w:bCs/>
          <w:szCs w:val="21"/>
        </w:rPr>
        <w:t>ə</w:t>
      </w:r>
      <w:r>
        <w:rPr>
          <w:bCs/>
          <w:szCs w:val="21"/>
        </w:rPr>
        <w:t>r</w:t>
      </w:r>
      <w:r>
        <w:rPr>
          <w:bCs/>
          <w:szCs w:val="21"/>
        </w:rPr>
        <w:t>ə</w:t>
      </w:r>
      <w:r>
        <w:rPr>
          <w:bCs/>
          <w:szCs w:val="21"/>
        </w:rPr>
        <w:t xml:space="preserve">l/ </w:t>
      </w:r>
      <w:r>
        <w:rPr>
          <w:rFonts w:hint="eastAsia"/>
          <w:bCs/>
          <w:szCs w:val="21"/>
        </w:rPr>
        <w:tab/>
      </w:r>
      <w:r>
        <w:rPr>
          <w:bCs/>
          <w:szCs w:val="21"/>
        </w:rPr>
        <w:t>少将</w:t>
      </w:r>
    </w:p>
    <w:p w14:paraId="50445FDE" w14:textId="77777777" w:rsidR="001518A3" w:rsidRDefault="00811B3A">
      <w:pPr>
        <w:tabs>
          <w:tab w:val="left" w:pos="284"/>
        </w:tabs>
        <w:rPr>
          <w:bCs/>
          <w:szCs w:val="21"/>
        </w:rPr>
      </w:pPr>
      <w:r>
        <w:rPr>
          <w:b/>
          <w:bCs/>
          <w:szCs w:val="21"/>
        </w:rPr>
        <w:t xml:space="preserve">16. Lieutenant general 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bCs/>
          <w:szCs w:val="21"/>
        </w:rPr>
        <w:t>中将</w:t>
      </w:r>
    </w:p>
    <w:p w14:paraId="6A1EA12F" w14:textId="77777777" w:rsidR="001518A3" w:rsidRDefault="00811B3A">
      <w:pPr>
        <w:tabs>
          <w:tab w:val="left" w:pos="284"/>
        </w:tabs>
        <w:rPr>
          <w:bCs/>
          <w:szCs w:val="21"/>
        </w:rPr>
      </w:pPr>
      <w:r>
        <w:rPr>
          <w:b/>
          <w:bCs/>
          <w:szCs w:val="21"/>
        </w:rPr>
        <w:t>17. General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bCs/>
          <w:szCs w:val="21"/>
        </w:rPr>
        <w:t>上将</w:t>
      </w:r>
    </w:p>
    <w:p w14:paraId="30AFF77F" w14:textId="77777777" w:rsidR="001518A3" w:rsidRDefault="001518A3">
      <w:pPr>
        <w:tabs>
          <w:tab w:val="left" w:pos="284"/>
        </w:tabs>
        <w:rPr>
          <w:rFonts w:ascii="微软雅黑" w:eastAsia="微软雅黑" w:hAnsi="微软雅黑" w:cs="微软雅黑"/>
          <w:b/>
          <w:sz w:val="24"/>
        </w:rPr>
      </w:pPr>
    </w:p>
    <w:p w14:paraId="69B692EF" w14:textId="77777777" w:rsidR="001518A3" w:rsidRDefault="00811B3A">
      <w:pPr>
        <w:jc w:val="left"/>
        <w:rPr>
          <w:rFonts w:ascii="微软雅黑" w:eastAsia="微软雅黑" w:hAnsi="微软雅黑" w:cs="微软雅黑"/>
          <w:b/>
          <w:sz w:val="24"/>
          <w:shd w:val="clear" w:color="FFFFFF" w:fill="D9D9D9"/>
        </w:rPr>
      </w:pPr>
      <w:r>
        <w:rPr>
          <w:rFonts w:ascii="Cooper Black" w:eastAsia="华文彩云" w:hAnsi="Cooper Black" w:cs="Cooper Black"/>
          <w:b/>
          <w:sz w:val="24"/>
          <w:u w:val="single"/>
          <w:shd w:val="clear" w:color="FFFFFF" w:fill="D9D9D9"/>
        </w:rPr>
        <w:t>Bravo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 xml:space="preserve"> 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Armour, artillery and engineer formations</w:t>
      </w:r>
    </w:p>
    <w:p w14:paraId="04C32441" w14:textId="77777777" w:rsidR="001518A3" w:rsidRDefault="001518A3">
      <w:pPr>
        <w:tabs>
          <w:tab w:val="left" w:pos="284"/>
        </w:tabs>
        <w:rPr>
          <w:rFonts w:eastAsia="微软雅黑"/>
          <w:b/>
          <w:szCs w:val="22"/>
        </w:rPr>
      </w:pPr>
    </w:p>
    <w:p w14:paraId="4D5277FA" w14:textId="77777777" w:rsidR="001518A3" w:rsidRDefault="00811B3A">
      <w:pPr>
        <w:tabs>
          <w:tab w:val="left" w:pos="284"/>
        </w:tabs>
        <w:rPr>
          <w:b/>
          <w:sz w:val="24"/>
        </w:rPr>
      </w:pPr>
      <w:r>
        <w:rPr>
          <w:rFonts w:hint="eastAsia"/>
          <w:b/>
          <w:sz w:val="24"/>
        </w:rPr>
        <w:t>【</w:t>
      </w:r>
      <w:r>
        <w:rPr>
          <w:rFonts w:ascii="微软雅黑" w:eastAsia="微软雅黑" w:hAnsi="微软雅黑" w:hint="eastAsia"/>
          <w:b/>
          <w:sz w:val="24"/>
        </w:rPr>
        <w:t>词汇点拨</w:t>
      </w:r>
      <w:r>
        <w:rPr>
          <w:rFonts w:hint="eastAsia"/>
          <w:b/>
          <w:sz w:val="24"/>
        </w:rPr>
        <w:t>】</w:t>
      </w:r>
      <w:r>
        <w:rPr>
          <w:rFonts w:hint="eastAsia"/>
          <w:b/>
          <w:sz w:val="24"/>
        </w:rPr>
        <w:t>Words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and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Expressions</w:t>
      </w:r>
    </w:p>
    <w:p w14:paraId="6FD18BA8" w14:textId="77777777" w:rsidR="001518A3" w:rsidRDefault="00811B3A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1. </w:t>
      </w:r>
      <w:r>
        <w:rPr>
          <w:b/>
          <w:szCs w:val="21"/>
        </w:rPr>
        <w:t xml:space="preserve">branch </w:t>
      </w:r>
      <w:r>
        <w:rPr>
          <w:bCs/>
          <w:szCs w:val="21"/>
        </w:rPr>
        <w:t>/br</w:t>
      </w:r>
      <w:r>
        <w:rPr>
          <w:bCs/>
          <w:szCs w:val="21"/>
        </w:rPr>
        <w:t xml:space="preserve">ɑːntʃ/ </w:t>
      </w:r>
      <w:r>
        <w:rPr>
          <w:bCs/>
          <w:i/>
          <w:iCs/>
          <w:szCs w:val="21"/>
        </w:rPr>
        <w:t>n.</w:t>
      </w:r>
      <w:r>
        <w:rPr>
          <w:bCs/>
          <w:szCs w:val="21"/>
        </w:rPr>
        <w:t xml:space="preserve"> an administrative divisio</w:t>
      </w:r>
      <w:r>
        <w:rPr>
          <w:rFonts w:hint="eastAsia"/>
          <w:bCs/>
          <w:szCs w:val="21"/>
        </w:rPr>
        <w:t>n</w:t>
      </w:r>
      <w:r>
        <w:rPr>
          <w:bCs/>
          <w:szCs w:val="21"/>
        </w:rPr>
        <w:t xml:space="preserve"> of some larger or more complex organization </w:t>
      </w:r>
      <w:r>
        <w:rPr>
          <w:bCs/>
          <w:szCs w:val="21"/>
        </w:rPr>
        <w:t>部门</w:t>
      </w:r>
      <w:r>
        <w:rPr>
          <w:rFonts w:hint="eastAsia"/>
          <w:bCs/>
          <w:szCs w:val="21"/>
        </w:rPr>
        <w:t>；</w:t>
      </w:r>
      <w:r>
        <w:rPr>
          <w:bCs/>
          <w:szCs w:val="21"/>
        </w:rPr>
        <w:t>分支</w:t>
      </w:r>
    </w:p>
    <w:p w14:paraId="54E7A411" w14:textId="77777777" w:rsidR="001518A3" w:rsidRDefault="00811B3A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He had a fascination for submarines and joined this branch of the service.</w:t>
      </w:r>
      <w:r>
        <w:rPr>
          <w:rFonts w:hint="eastAsia"/>
          <w:bCs/>
          <w:i/>
          <w:iCs/>
          <w:szCs w:val="21"/>
        </w:rPr>
        <w:t xml:space="preserve"> </w:t>
      </w:r>
    </w:p>
    <w:p w14:paraId="558DF9B7" w14:textId="77777777" w:rsidR="001518A3" w:rsidRDefault="001518A3">
      <w:pPr>
        <w:tabs>
          <w:tab w:val="left" w:pos="284"/>
        </w:tabs>
        <w:rPr>
          <w:b/>
          <w:szCs w:val="21"/>
        </w:rPr>
      </w:pPr>
    </w:p>
    <w:p w14:paraId="42B1BDA4" w14:textId="77777777" w:rsidR="001518A3" w:rsidRPr="0056539D" w:rsidRDefault="00811B3A" w:rsidP="00A950C2">
      <w:pPr>
        <w:tabs>
          <w:tab w:val="left" w:pos="284"/>
        </w:tabs>
        <w:ind w:left="211" w:hangingChars="100" w:hanging="211"/>
        <w:rPr>
          <w:bCs/>
          <w:szCs w:val="21"/>
        </w:rPr>
      </w:pPr>
      <w:r w:rsidRPr="0056539D">
        <w:rPr>
          <w:rFonts w:hint="eastAsia"/>
          <w:b/>
          <w:szCs w:val="21"/>
        </w:rPr>
        <w:t xml:space="preserve">2. </w:t>
      </w:r>
      <w:r w:rsidRPr="0056539D">
        <w:rPr>
          <w:b/>
          <w:szCs w:val="21"/>
        </w:rPr>
        <w:t xml:space="preserve">equivalent </w:t>
      </w:r>
      <w:r w:rsidRPr="0056539D">
        <w:rPr>
          <w:bCs/>
          <w:szCs w:val="21"/>
        </w:rPr>
        <w:t>/</w:t>
      </w:r>
      <w:r w:rsidRPr="0056539D">
        <w:rPr>
          <w:bCs/>
          <w:szCs w:val="21"/>
        </w:rPr>
        <w:t>ɪ</w:t>
      </w:r>
      <w:r w:rsidRPr="0056539D">
        <w:rPr>
          <w:bCs/>
          <w:szCs w:val="21"/>
        </w:rPr>
        <w:t>ˈ</w:t>
      </w:r>
      <w:r w:rsidRPr="0056539D">
        <w:rPr>
          <w:bCs/>
          <w:szCs w:val="21"/>
        </w:rPr>
        <w:t>kw</w:t>
      </w:r>
      <w:r w:rsidRPr="0056539D">
        <w:rPr>
          <w:bCs/>
          <w:szCs w:val="21"/>
        </w:rPr>
        <w:t>ɪ</w:t>
      </w:r>
      <w:r w:rsidRPr="0056539D">
        <w:rPr>
          <w:bCs/>
          <w:szCs w:val="21"/>
        </w:rPr>
        <w:t>v</w:t>
      </w:r>
      <w:r w:rsidRPr="0056539D">
        <w:rPr>
          <w:bCs/>
          <w:szCs w:val="21"/>
        </w:rPr>
        <w:t>ə</w:t>
      </w:r>
      <w:r w:rsidRPr="0056539D">
        <w:rPr>
          <w:bCs/>
          <w:szCs w:val="21"/>
        </w:rPr>
        <w:t>l</w:t>
      </w:r>
      <w:r w:rsidRPr="0056539D">
        <w:rPr>
          <w:bCs/>
          <w:szCs w:val="21"/>
        </w:rPr>
        <w:t>ə</w:t>
      </w:r>
      <w:r w:rsidRPr="0056539D">
        <w:rPr>
          <w:bCs/>
          <w:szCs w:val="21"/>
        </w:rPr>
        <w:t xml:space="preserve">nt/ </w:t>
      </w:r>
      <w:r w:rsidRPr="0056539D">
        <w:rPr>
          <w:bCs/>
          <w:i/>
          <w:iCs/>
          <w:szCs w:val="21"/>
        </w:rPr>
        <w:t>adj.</w:t>
      </w:r>
      <w:r w:rsidRPr="0056539D">
        <w:rPr>
          <w:bCs/>
          <w:szCs w:val="21"/>
        </w:rPr>
        <w:t xml:space="preserve"> having the same value, purpose, job etc as a person or thing of a different kind</w:t>
      </w:r>
      <w:r w:rsidRPr="0056539D">
        <w:rPr>
          <w:rFonts w:hint="eastAsia"/>
          <w:bCs/>
          <w:szCs w:val="21"/>
        </w:rPr>
        <w:t xml:space="preserve"> </w:t>
      </w:r>
      <w:r w:rsidRPr="0056539D">
        <w:rPr>
          <w:bCs/>
          <w:szCs w:val="21"/>
        </w:rPr>
        <w:t>等于</w:t>
      </w:r>
    </w:p>
    <w:p w14:paraId="2160FCDF" w14:textId="3329D8EC" w:rsidR="001518A3" w:rsidRDefault="0056539D" w:rsidP="0056539D">
      <w:pPr>
        <w:tabs>
          <w:tab w:val="left" w:pos="284"/>
        </w:tabs>
        <w:ind w:firstLineChars="100" w:firstLine="210"/>
        <w:rPr>
          <w:b/>
          <w:szCs w:val="21"/>
        </w:rPr>
      </w:pPr>
      <w:r w:rsidRPr="0056539D">
        <w:rPr>
          <w:bCs/>
          <w:i/>
          <w:iCs/>
          <w:szCs w:val="21"/>
        </w:rPr>
        <w:t>Many people believe that being wealthy is equivalent to gaining success.</w:t>
      </w:r>
    </w:p>
    <w:p w14:paraId="59B0C844" w14:textId="77777777" w:rsidR="0056539D" w:rsidRDefault="0056539D">
      <w:pPr>
        <w:tabs>
          <w:tab w:val="left" w:pos="284"/>
        </w:tabs>
        <w:rPr>
          <w:b/>
          <w:szCs w:val="21"/>
        </w:rPr>
      </w:pPr>
    </w:p>
    <w:p w14:paraId="20D1AA7D" w14:textId="67739F3D" w:rsidR="001518A3" w:rsidRDefault="00811B3A">
      <w:pPr>
        <w:tabs>
          <w:tab w:val="left" w:pos="284"/>
        </w:tabs>
        <w:rPr>
          <w:b/>
          <w:szCs w:val="21"/>
        </w:rPr>
      </w:pPr>
      <w:r>
        <w:rPr>
          <w:rFonts w:hint="eastAsia"/>
          <w:b/>
          <w:szCs w:val="21"/>
        </w:rPr>
        <w:t xml:space="preserve">3. </w:t>
      </w:r>
      <w:r>
        <w:rPr>
          <w:b/>
          <w:szCs w:val="21"/>
        </w:rPr>
        <w:t xml:space="preserve">regiment </w:t>
      </w:r>
      <w:r>
        <w:rPr>
          <w:bCs/>
          <w:szCs w:val="21"/>
        </w:rPr>
        <w:t>/ˈred</w:t>
      </w:r>
      <w:r>
        <w:rPr>
          <w:bCs/>
          <w:szCs w:val="21"/>
        </w:rPr>
        <w:t>ʒə</w:t>
      </w:r>
      <w:r>
        <w:rPr>
          <w:bCs/>
          <w:szCs w:val="21"/>
        </w:rPr>
        <w:t>m</w:t>
      </w:r>
      <w:r>
        <w:rPr>
          <w:bCs/>
          <w:szCs w:val="21"/>
        </w:rPr>
        <w:t>ə</w:t>
      </w:r>
      <w:r>
        <w:rPr>
          <w:bCs/>
          <w:szCs w:val="21"/>
        </w:rPr>
        <w:t xml:space="preserve">nt/ </w:t>
      </w:r>
      <w:r>
        <w:rPr>
          <w:bCs/>
          <w:i/>
          <w:iCs/>
          <w:szCs w:val="21"/>
        </w:rPr>
        <w:t>n.</w:t>
      </w:r>
      <w:r>
        <w:rPr>
          <w:bCs/>
          <w:szCs w:val="21"/>
        </w:rPr>
        <w:t xml:space="preserve"> a large group of soldiers, usually consisting of several battalions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军</w:t>
      </w:r>
      <w:r>
        <w:rPr>
          <w:bCs/>
          <w:szCs w:val="21"/>
        </w:rPr>
        <w:t>团</w:t>
      </w:r>
    </w:p>
    <w:p w14:paraId="26864F15" w14:textId="77777777" w:rsidR="001518A3" w:rsidRDefault="00811B3A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>the 11th Armo</w:t>
      </w:r>
      <w:r>
        <w:rPr>
          <w:bCs/>
          <w:i/>
          <w:iCs/>
          <w:szCs w:val="21"/>
        </w:rPr>
        <w:t>u</w:t>
      </w:r>
      <w:r>
        <w:rPr>
          <w:rFonts w:hint="eastAsia"/>
          <w:bCs/>
          <w:i/>
          <w:iCs/>
          <w:szCs w:val="21"/>
        </w:rPr>
        <w:t xml:space="preserve">red Cavalry Regiment </w:t>
      </w:r>
      <w:r>
        <w:rPr>
          <w:bCs/>
          <w:szCs w:val="21"/>
        </w:rPr>
        <w:t>第十一装甲骑兵军团</w:t>
      </w:r>
    </w:p>
    <w:p w14:paraId="0994B206" w14:textId="77777777" w:rsidR="001518A3" w:rsidRDefault="001518A3">
      <w:pPr>
        <w:tabs>
          <w:tab w:val="left" w:pos="284"/>
        </w:tabs>
        <w:rPr>
          <w:b/>
          <w:szCs w:val="21"/>
        </w:rPr>
      </w:pPr>
    </w:p>
    <w:p w14:paraId="287E380B" w14:textId="77777777" w:rsidR="001518A3" w:rsidRDefault="00811B3A" w:rsidP="0056539D">
      <w:pPr>
        <w:ind w:left="211" w:hangingChars="100" w:hanging="211"/>
        <w:jc w:val="left"/>
        <w:rPr>
          <w:szCs w:val="21"/>
        </w:rPr>
      </w:pPr>
      <w:r>
        <w:rPr>
          <w:rFonts w:hint="eastAsia"/>
          <w:b/>
          <w:szCs w:val="21"/>
        </w:rPr>
        <w:t xml:space="preserve">4. </w:t>
      </w:r>
      <w:r>
        <w:rPr>
          <w:b/>
          <w:szCs w:val="21"/>
        </w:rPr>
        <w:t>troop</w:t>
      </w:r>
      <w:r>
        <w:rPr>
          <w:rFonts w:hint="eastAsia"/>
          <w:b/>
          <w:szCs w:val="21"/>
        </w:rPr>
        <w:t xml:space="preserve"> </w:t>
      </w:r>
      <w:r>
        <w:rPr>
          <w:bCs/>
          <w:szCs w:val="21"/>
        </w:rPr>
        <w:t xml:space="preserve">/truːp/ </w:t>
      </w:r>
      <w:r>
        <w:rPr>
          <w:rFonts w:hint="eastAsia"/>
          <w:bCs/>
          <w:i/>
          <w:iCs/>
          <w:szCs w:val="21"/>
        </w:rPr>
        <w:t>n</w:t>
      </w:r>
      <w:r>
        <w:rPr>
          <w:rFonts w:hint="eastAsia"/>
          <w:bCs/>
          <w:szCs w:val="21"/>
        </w:rPr>
        <w:t>.</w:t>
      </w:r>
      <w:r>
        <w:rPr>
          <w:bCs/>
          <w:szCs w:val="21"/>
        </w:rPr>
        <w:t xml:space="preserve"> a group of soldiers, especially on horses or in tanks</w:t>
      </w:r>
      <w:r>
        <w:rPr>
          <w:bCs/>
          <w:i/>
          <w:iCs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装甲兵</w:t>
      </w:r>
      <w:r>
        <w:rPr>
          <w:rFonts w:hint="eastAsia"/>
          <w:szCs w:val="21"/>
        </w:rPr>
        <w:t>、</w:t>
      </w:r>
      <w:r>
        <w:rPr>
          <w:szCs w:val="21"/>
        </w:rPr>
        <w:t>炮兵和工程兵的</w:t>
      </w:r>
      <w:r>
        <w:rPr>
          <w:rFonts w:hint="eastAsia"/>
          <w:szCs w:val="21"/>
        </w:rPr>
        <w:t>）</w:t>
      </w:r>
      <w:r>
        <w:rPr>
          <w:szCs w:val="21"/>
        </w:rPr>
        <w:t>排</w:t>
      </w:r>
    </w:p>
    <w:p w14:paraId="0D38C9C1" w14:textId="77777777" w:rsidR="001518A3" w:rsidRDefault="00811B3A">
      <w:pPr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 xml:space="preserve">  We saw some troops coming and we ran away.</w:t>
      </w:r>
    </w:p>
    <w:p w14:paraId="56A096BA" w14:textId="77777777" w:rsidR="001518A3" w:rsidRDefault="001518A3">
      <w:pPr>
        <w:tabs>
          <w:tab w:val="left" w:pos="284"/>
        </w:tabs>
        <w:rPr>
          <w:b/>
          <w:szCs w:val="21"/>
        </w:rPr>
      </w:pPr>
    </w:p>
    <w:p w14:paraId="69C33E73" w14:textId="77777777" w:rsidR="001518A3" w:rsidRDefault="00811B3A">
      <w:pPr>
        <w:tabs>
          <w:tab w:val="left" w:pos="284"/>
        </w:tabs>
        <w:rPr>
          <w:bCs/>
          <w:i/>
          <w:iCs/>
          <w:szCs w:val="21"/>
        </w:rPr>
      </w:pPr>
      <w:r>
        <w:rPr>
          <w:rFonts w:hint="eastAsia"/>
          <w:b/>
          <w:szCs w:val="21"/>
        </w:rPr>
        <w:t xml:space="preserve">5. </w:t>
      </w:r>
      <w:r>
        <w:rPr>
          <w:b/>
          <w:szCs w:val="21"/>
        </w:rPr>
        <w:t>battery</w:t>
      </w:r>
      <w:r>
        <w:rPr>
          <w:bCs/>
          <w:szCs w:val="21"/>
        </w:rPr>
        <w:t xml:space="preserve"> /ˈbæt</w:t>
      </w:r>
      <w:r>
        <w:rPr>
          <w:bCs/>
          <w:szCs w:val="21"/>
        </w:rPr>
        <w:t>ə</w:t>
      </w:r>
      <w:r>
        <w:rPr>
          <w:bCs/>
          <w:szCs w:val="21"/>
        </w:rPr>
        <w:t xml:space="preserve">ri/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an artillery subunit of guns, men and vehicles </w:t>
      </w:r>
      <w:r>
        <w:rPr>
          <w:bCs/>
          <w:szCs w:val="21"/>
        </w:rPr>
        <w:t>炮兵连</w:t>
      </w:r>
    </w:p>
    <w:p w14:paraId="023FBCAA" w14:textId="77777777" w:rsidR="001518A3" w:rsidRDefault="00811B3A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I was in the 10th battery before I came here.</w:t>
      </w:r>
    </w:p>
    <w:p w14:paraId="62357509" w14:textId="77777777" w:rsidR="001518A3" w:rsidRDefault="001518A3">
      <w:pPr>
        <w:tabs>
          <w:tab w:val="left" w:pos="284"/>
        </w:tabs>
        <w:rPr>
          <w:bCs/>
          <w:szCs w:val="21"/>
        </w:rPr>
      </w:pPr>
    </w:p>
    <w:p w14:paraId="37D7CBB7" w14:textId="44ABCC79" w:rsidR="001518A3" w:rsidRDefault="00811B3A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6. </w:t>
      </w:r>
      <w:r>
        <w:rPr>
          <w:b/>
          <w:szCs w:val="21"/>
        </w:rPr>
        <w:t>squadron</w:t>
      </w:r>
      <w:r>
        <w:rPr>
          <w:rFonts w:ascii="Tahoma" w:hAnsi="Tahoma" w:cs="Tahoma"/>
          <w:color w:val="666666"/>
          <w:szCs w:val="21"/>
          <w:shd w:val="clear" w:color="auto" w:fill="FFFFFF"/>
        </w:rPr>
        <w:t xml:space="preserve"> </w:t>
      </w:r>
      <w:r>
        <w:rPr>
          <w:bCs/>
          <w:szCs w:val="21"/>
        </w:rPr>
        <w:t>/ˈskw</w:t>
      </w:r>
      <w:r>
        <w:rPr>
          <w:bCs/>
          <w:szCs w:val="21"/>
        </w:rPr>
        <w:t>ɒ</w:t>
      </w:r>
      <w:r>
        <w:rPr>
          <w:bCs/>
          <w:szCs w:val="21"/>
        </w:rPr>
        <w:t>dr</w:t>
      </w:r>
      <w:r>
        <w:rPr>
          <w:bCs/>
          <w:szCs w:val="21"/>
        </w:rPr>
        <w:t>ə</w:t>
      </w:r>
      <w:r>
        <w:rPr>
          <w:bCs/>
          <w:szCs w:val="21"/>
        </w:rPr>
        <w:t>n/ </w:t>
      </w:r>
      <w:r>
        <w:rPr>
          <w:rFonts w:hint="eastAsia"/>
          <w:bCs/>
          <w:i/>
          <w:iCs/>
          <w:szCs w:val="21"/>
        </w:rPr>
        <w:t>n</w:t>
      </w:r>
      <w:r>
        <w:rPr>
          <w:bCs/>
          <w:szCs w:val="21"/>
        </w:rPr>
        <w:t>. a battalion-sized armoured cavalry grouping, consisting of three cavalry troops, one tank company and one battery</w:t>
      </w:r>
      <w:r>
        <w:rPr>
          <w:rFonts w:hint="eastAsia"/>
          <w:bCs/>
          <w:szCs w:val="21"/>
        </w:rPr>
        <w:t>（美）骑兵中队</w:t>
      </w:r>
    </w:p>
    <w:p w14:paraId="02854C88" w14:textId="4EB0D1BC" w:rsidR="001518A3" w:rsidRDefault="0056539D" w:rsidP="0056539D">
      <w:pPr>
        <w:tabs>
          <w:tab w:val="left" w:pos="284"/>
        </w:tabs>
        <w:ind w:firstLineChars="100" w:firstLine="210"/>
        <w:rPr>
          <w:bCs/>
          <w:szCs w:val="21"/>
        </w:rPr>
      </w:pPr>
      <w:r w:rsidRPr="0056539D">
        <w:rPr>
          <w:bCs/>
          <w:i/>
          <w:iCs/>
          <w:szCs w:val="21"/>
        </w:rPr>
        <w:t>The squadron flew on a reconnaissance mission.</w:t>
      </w:r>
    </w:p>
    <w:p w14:paraId="53DB81EB" w14:textId="77777777" w:rsidR="0056539D" w:rsidRDefault="0056539D">
      <w:pPr>
        <w:tabs>
          <w:tab w:val="left" w:pos="284"/>
        </w:tabs>
        <w:ind w:left="211" w:hangingChars="100" w:hanging="211"/>
        <w:rPr>
          <w:b/>
          <w:szCs w:val="21"/>
        </w:rPr>
      </w:pPr>
    </w:p>
    <w:p w14:paraId="4ED5ACE9" w14:textId="706AFF92" w:rsidR="001518A3" w:rsidRDefault="00811B3A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7. </w:t>
      </w:r>
      <w:r>
        <w:rPr>
          <w:b/>
          <w:szCs w:val="21"/>
        </w:rPr>
        <w:t>battle</w:t>
      </w:r>
      <w:r>
        <w:rPr>
          <w:b/>
          <w:szCs w:val="21"/>
        </w:rPr>
        <w:t>group</w:t>
      </w:r>
      <w:r>
        <w:rPr>
          <w:bCs/>
          <w:szCs w:val="21"/>
        </w:rPr>
        <w:t xml:space="preserve"> /ˈbætlgru:p/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a military force created to fight together, typically consisting of several different types of troops </w:t>
      </w:r>
      <w:r>
        <w:rPr>
          <w:bCs/>
          <w:szCs w:val="21"/>
        </w:rPr>
        <w:t>战斗群</w:t>
      </w:r>
    </w:p>
    <w:p w14:paraId="7CF29514" w14:textId="77777777" w:rsidR="0056539D" w:rsidRDefault="0056539D" w:rsidP="0056539D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>T</w:t>
      </w:r>
      <w:r w:rsidRPr="0056539D">
        <w:rPr>
          <w:bCs/>
          <w:i/>
          <w:iCs/>
          <w:szCs w:val="21"/>
        </w:rPr>
        <w:t xml:space="preserve">he death toll in the Battlegroup serving </w:t>
      </w:r>
      <w:r>
        <w:rPr>
          <w:rFonts w:hint="eastAsia"/>
          <w:bCs/>
          <w:i/>
          <w:iCs/>
          <w:szCs w:val="21"/>
        </w:rPr>
        <w:t xml:space="preserve">in </w:t>
      </w:r>
      <w:r w:rsidRPr="0056539D">
        <w:rPr>
          <w:bCs/>
          <w:i/>
          <w:iCs/>
          <w:szCs w:val="21"/>
        </w:rPr>
        <w:t>Helmand has climbed to 27 since last October.</w:t>
      </w:r>
      <w:r>
        <w:rPr>
          <w:rFonts w:hint="eastAsia"/>
          <w:bCs/>
          <w:i/>
          <w:iCs/>
          <w:szCs w:val="21"/>
        </w:rPr>
        <w:t xml:space="preserve"> </w:t>
      </w:r>
    </w:p>
    <w:p w14:paraId="0D3D731F" w14:textId="49A93F6A" w:rsidR="001518A3" w:rsidRPr="0056539D" w:rsidRDefault="0056539D" w:rsidP="0056539D">
      <w:pPr>
        <w:tabs>
          <w:tab w:val="left" w:pos="284"/>
        </w:tabs>
        <w:ind w:firstLineChars="100" w:firstLine="210"/>
        <w:rPr>
          <w:bCs/>
          <w:szCs w:val="21"/>
        </w:rPr>
      </w:pPr>
      <w:r w:rsidRPr="0056539D">
        <w:rPr>
          <w:rFonts w:hint="eastAsia"/>
          <w:bCs/>
          <w:szCs w:val="21"/>
        </w:rPr>
        <w:t>自去年</w:t>
      </w:r>
      <w:r w:rsidRPr="0056539D">
        <w:rPr>
          <w:rFonts w:hint="eastAsia"/>
          <w:bCs/>
          <w:szCs w:val="21"/>
        </w:rPr>
        <w:t>10</w:t>
      </w:r>
      <w:r w:rsidRPr="0056539D">
        <w:rPr>
          <w:rFonts w:hint="eastAsia"/>
          <w:bCs/>
          <w:szCs w:val="21"/>
        </w:rPr>
        <w:t>月以来，在赫尔曼德服役的战斗群的死亡人数已攀升至</w:t>
      </w:r>
      <w:r w:rsidRPr="0056539D">
        <w:rPr>
          <w:rFonts w:hint="eastAsia"/>
          <w:bCs/>
          <w:szCs w:val="21"/>
        </w:rPr>
        <w:t>27</w:t>
      </w:r>
      <w:r w:rsidRPr="0056539D">
        <w:rPr>
          <w:rFonts w:hint="eastAsia"/>
          <w:bCs/>
          <w:szCs w:val="21"/>
        </w:rPr>
        <w:t>人。</w:t>
      </w:r>
    </w:p>
    <w:p w14:paraId="2CB0B3CF" w14:textId="77777777" w:rsidR="0056539D" w:rsidRDefault="0056539D">
      <w:pPr>
        <w:tabs>
          <w:tab w:val="left" w:pos="284"/>
        </w:tabs>
        <w:ind w:left="211" w:hangingChars="100" w:hanging="211"/>
        <w:rPr>
          <w:b/>
          <w:szCs w:val="21"/>
        </w:rPr>
      </w:pPr>
    </w:p>
    <w:p w14:paraId="09761DA5" w14:textId="014E1CBA" w:rsidR="001518A3" w:rsidRDefault="00811B3A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lastRenderedPageBreak/>
        <w:t xml:space="preserve">8. </w:t>
      </w:r>
      <w:r>
        <w:rPr>
          <w:b/>
          <w:szCs w:val="21"/>
        </w:rPr>
        <w:t>task force</w:t>
      </w:r>
      <w:r>
        <w:rPr>
          <w:bCs/>
          <w:szCs w:val="21"/>
        </w:rPr>
        <w:t xml:space="preserve">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a military force sent to a place for a special purpose </w:t>
      </w:r>
      <w:r>
        <w:rPr>
          <w:bCs/>
          <w:szCs w:val="21"/>
        </w:rPr>
        <w:t>特遣部队</w:t>
      </w:r>
    </w:p>
    <w:p w14:paraId="135BEAF5" w14:textId="77777777" w:rsidR="001518A3" w:rsidRDefault="00811B3A">
      <w:pPr>
        <w:tabs>
          <w:tab w:val="left" w:pos="284"/>
        </w:tabs>
        <w:ind w:firstLineChars="100" w:firstLine="210"/>
        <w:rPr>
          <w:bCs/>
          <w:szCs w:val="21"/>
        </w:rPr>
      </w:pPr>
      <w:r>
        <w:rPr>
          <w:rFonts w:hint="eastAsia"/>
          <w:bCs/>
          <w:i/>
          <w:iCs/>
          <w:szCs w:val="21"/>
        </w:rPr>
        <w:t>The task force met for the first time in November.</w:t>
      </w:r>
    </w:p>
    <w:p w14:paraId="48516C54" w14:textId="77777777" w:rsidR="001518A3" w:rsidRDefault="001518A3">
      <w:pPr>
        <w:tabs>
          <w:tab w:val="left" w:pos="284"/>
        </w:tabs>
        <w:rPr>
          <w:bCs/>
          <w:szCs w:val="21"/>
        </w:rPr>
      </w:pPr>
    </w:p>
    <w:p w14:paraId="76B5BC9C" w14:textId="77777777" w:rsidR="001518A3" w:rsidRDefault="00811B3A">
      <w:pPr>
        <w:tabs>
          <w:tab w:val="left" w:pos="284"/>
        </w:tabs>
        <w:jc w:val="left"/>
        <w:rPr>
          <w:bCs/>
          <w:szCs w:val="21"/>
        </w:rPr>
      </w:pPr>
      <w:r>
        <w:rPr>
          <w:rFonts w:hint="eastAsia"/>
          <w:b/>
          <w:sz w:val="24"/>
        </w:rPr>
        <w:t>【</w:t>
      </w:r>
      <w:r>
        <w:rPr>
          <w:rFonts w:ascii="微软雅黑" w:eastAsia="微软雅黑" w:hAnsi="微软雅黑" w:hint="eastAsia"/>
          <w:b/>
          <w:sz w:val="24"/>
        </w:rPr>
        <w:t>词汇点拨</w:t>
      </w:r>
      <w:r>
        <w:rPr>
          <w:rFonts w:hint="eastAsia"/>
          <w:b/>
          <w:sz w:val="24"/>
        </w:rPr>
        <w:t>】</w:t>
      </w:r>
      <w:r>
        <w:rPr>
          <w:rFonts w:eastAsia="微软雅黑" w:hint="eastAsia"/>
          <w:b/>
          <w:sz w:val="24"/>
        </w:rPr>
        <w:t>Proper Names</w:t>
      </w:r>
    </w:p>
    <w:p w14:paraId="3511B4AB" w14:textId="77777777" w:rsidR="001518A3" w:rsidRDefault="00811B3A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1. </w:t>
      </w:r>
      <w:r>
        <w:rPr>
          <w:b/>
          <w:szCs w:val="21"/>
        </w:rPr>
        <w:t>14th Signal Regiment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ab/>
      </w:r>
      <w:r>
        <w:rPr>
          <w:bCs/>
          <w:szCs w:val="21"/>
        </w:rPr>
        <w:t>第十四信号团</w:t>
      </w:r>
      <w:r>
        <w:rPr>
          <w:rFonts w:hint="eastAsia"/>
          <w:bCs/>
          <w:szCs w:val="21"/>
        </w:rPr>
        <w:t>（美国</w:t>
      </w:r>
      <w:r>
        <w:rPr>
          <w:bCs/>
          <w:szCs w:val="21"/>
        </w:rPr>
        <w:t>陆军</w:t>
      </w:r>
      <w:r>
        <w:rPr>
          <w:rFonts w:hint="eastAsia"/>
          <w:bCs/>
          <w:szCs w:val="21"/>
        </w:rPr>
        <w:t>）</w:t>
      </w:r>
    </w:p>
    <w:p w14:paraId="034CD1AD" w14:textId="77777777" w:rsidR="001518A3" w:rsidRDefault="00811B3A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2. </w:t>
      </w:r>
      <w:r>
        <w:rPr>
          <w:b/>
          <w:szCs w:val="21"/>
        </w:rPr>
        <w:t>3rd Artillery Regiment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ab/>
      </w:r>
      <w:r>
        <w:rPr>
          <w:bCs/>
          <w:szCs w:val="21"/>
        </w:rPr>
        <w:t>第三炮兵团</w:t>
      </w:r>
      <w:r>
        <w:rPr>
          <w:rFonts w:hint="eastAsia"/>
          <w:bCs/>
          <w:szCs w:val="21"/>
        </w:rPr>
        <w:t>（</w:t>
      </w:r>
      <w:r>
        <w:rPr>
          <w:bCs/>
          <w:szCs w:val="21"/>
        </w:rPr>
        <w:t>美国陆军</w:t>
      </w:r>
      <w:r>
        <w:rPr>
          <w:rFonts w:hint="eastAsia"/>
          <w:bCs/>
          <w:szCs w:val="21"/>
        </w:rPr>
        <w:t>）</w:t>
      </w:r>
    </w:p>
    <w:p w14:paraId="12586933" w14:textId="77777777" w:rsidR="0056539D" w:rsidRDefault="0056539D">
      <w:pPr>
        <w:tabs>
          <w:tab w:val="left" w:pos="284"/>
        </w:tabs>
        <w:rPr>
          <w:rFonts w:ascii="微软雅黑" w:eastAsia="微软雅黑" w:hAnsi="微软雅黑" w:cs="微软雅黑"/>
          <w:b/>
          <w:sz w:val="24"/>
        </w:rPr>
      </w:pPr>
    </w:p>
    <w:p w14:paraId="2AB9103C" w14:textId="77777777" w:rsidR="001518A3" w:rsidRDefault="00811B3A">
      <w:pPr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bookmarkStart w:id="1" w:name="OLE_LINK21"/>
      <w:r>
        <w:rPr>
          <w:rFonts w:ascii="Cooper Black" w:eastAsia="华文彩云" w:hAnsi="Cooper Black" w:cs="Cooper Black" w:hint="eastAsia"/>
          <w:b/>
          <w:sz w:val="24"/>
          <w:u w:val="single"/>
          <w:shd w:val="clear" w:color="FFFFFF" w:fill="D9D9D9"/>
        </w:rPr>
        <w:t>Charlie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Arms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 xml:space="preserve"> and services</w:t>
      </w:r>
    </w:p>
    <w:p w14:paraId="2B3ED7F0" w14:textId="77777777" w:rsidR="001518A3" w:rsidRDefault="00811B3A">
      <w:pPr>
        <w:jc w:val="left"/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bookmarkStart w:id="2" w:name="OLE_LINK25"/>
      <w:bookmarkEnd w:id="1"/>
      <w:r>
        <w:rPr>
          <w:rFonts w:eastAsia="微软雅黑" w:hint="eastAsia"/>
          <w:b/>
          <w:sz w:val="24"/>
        </w:rPr>
        <w:t>Words and Expressions</w:t>
      </w:r>
      <w:bookmarkEnd w:id="2"/>
    </w:p>
    <w:p w14:paraId="78BFC9CE" w14:textId="0BF43452" w:rsidR="001518A3" w:rsidRPr="007F5A48" w:rsidRDefault="00811B3A" w:rsidP="007F5A48">
      <w:pPr>
        <w:numPr>
          <w:ilvl w:val="0"/>
          <w:numId w:val="5"/>
        </w:numPr>
        <w:ind w:leftChars="-104" w:left="-218" w:firstLineChars="200" w:firstLine="420"/>
        <w:rPr>
          <w:rFonts w:eastAsia="微软雅黑"/>
          <w:bCs/>
          <w:szCs w:val="21"/>
        </w:rPr>
      </w:pPr>
      <w:r w:rsidRPr="007F5A48">
        <w:rPr>
          <w:rFonts w:eastAsia="微软雅黑" w:hint="eastAsia"/>
          <w:b/>
          <w:szCs w:val="21"/>
        </w:rPr>
        <w:t xml:space="preserve">aviation </w:t>
      </w:r>
      <w:r w:rsidRPr="007F5A48">
        <w:rPr>
          <w:rFonts w:eastAsia="微软雅黑"/>
          <w:bCs/>
          <w:szCs w:val="21"/>
        </w:rPr>
        <w:t>/ˌe</w:t>
      </w:r>
      <w:r w:rsidRPr="007F5A48">
        <w:rPr>
          <w:rFonts w:eastAsia="微软雅黑"/>
          <w:bCs/>
          <w:szCs w:val="21"/>
        </w:rPr>
        <w:t>ɪ</w:t>
      </w:r>
      <w:r w:rsidRPr="007F5A48">
        <w:rPr>
          <w:rFonts w:eastAsia="微软雅黑"/>
          <w:bCs/>
          <w:szCs w:val="21"/>
        </w:rPr>
        <w:t>vi</w:t>
      </w:r>
      <w:r w:rsidRPr="007F5A48">
        <w:rPr>
          <w:szCs w:val="21"/>
        </w:rPr>
        <w:t>ˈ</w:t>
      </w:r>
      <w:r w:rsidRPr="007F5A48">
        <w:rPr>
          <w:rFonts w:eastAsia="微软雅黑"/>
          <w:bCs/>
          <w:szCs w:val="21"/>
        </w:rPr>
        <w:t>e</w:t>
      </w:r>
      <w:r w:rsidRPr="007F5A48">
        <w:rPr>
          <w:rFonts w:eastAsia="微软雅黑"/>
          <w:bCs/>
          <w:szCs w:val="21"/>
        </w:rPr>
        <w:t>ɪ</w:t>
      </w:r>
      <w:r w:rsidRPr="007F5A48">
        <w:rPr>
          <w:rFonts w:eastAsia="微软雅黑"/>
          <w:bCs/>
          <w:szCs w:val="21"/>
        </w:rPr>
        <w:t>ˌ</w:t>
      </w:r>
      <w:r w:rsidRPr="007F5A48">
        <w:rPr>
          <w:rFonts w:eastAsia="微软雅黑"/>
          <w:bCs/>
          <w:szCs w:val="21"/>
        </w:rPr>
        <w:t>ʃə</w:t>
      </w:r>
      <w:r w:rsidRPr="007F5A48">
        <w:rPr>
          <w:rFonts w:eastAsia="微软雅黑"/>
          <w:bCs/>
          <w:szCs w:val="21"/>
        </w:rPr>
        <w:t>n/</w:t>
      </w:r>
      <w:r w:rsidRPr="007F5A48">
        <w:rPr>
          <w:rFonts w:eastAsia="微软雅黑" w:hint="eastAsia"/>
          <w:bCs/>
          <w:szCs w:val="21"/>
        </w:rPr>
        <w:t xml:space="preserve"> </w:t>
      </w:r>
      <w:r w:rsidR="007F5A48">
        <w:rPr>
          <w:rFonts w:eastAsia="微软雅黑" w:hint="eastAsia"/>
          <w:bCs/>
          <w:szCs w:val="21"/>
        </w:rPr>
        <w:t xml:space="preserve"> </w:t>
      </w:r>
      <w:r w:rsidRPr="007F5A48">
        <w:rPr>
          <w:rFonts w:eastAsia="微软雅黑" w:hint="eastAsia"/>
          <w:bCs/>
          <w:i/>
          <w:iCs/>
          <w:szCs w:val="21"/>
        </w:rPr>
        <w:t>n.</w:t>
      </w:r>
      <w:r w:rsidRPr="007F5A48">
        <w:rPr>
          <w:rFonts w:eastAsia="微软雅黑" w:hint="eastAsia"/>
          <w:bCs/>
          <w:szCs w:val="21"/>
        </w:rPr>
        <w:t xml:space="preserve"> </w:t>
      </w:r>
    </w:p>
    <w:p w14:paraId="70ADD19A" w14:textId="77777777" w:rsidR="001518A3" w:rsidRDefault="00811B3A" w:rsidP="007F5A48">
      <w:pPr>
        <w:ind w:leftChars="103" w:left="426" w:hangingChars="100" w:hanging="210"/>
        <w:rPr>
          <w:rFonts w:eastAsia="微软雅黑"/>
          <w:bCs/>
          <w:szCs w:val="21"/>
        </w:rPr>
      </w:pPr>
      <w:r>
        <w:rPr>
          <w:rFonts w:eastAsia="微软雅黑"/>
          <w:bCs/>
          <w:szCs w:val="21"/>
        </w:rPr>
        <w:t>①</w:t>
      </w:r>
      <w:r>
        <w:rPr>
          <w:rFonts w:ascii="Calibri" w:eastAsia="微软雅黑" w:hAnsi="Calibri" w:cs="Calibri" w:hint="eastAsia"/>
          <w:bCs/>
          <w:szCs w:val="21"/>
        </w:rPr>
        <w:t xml:space="preserve"> </w:t>
      </w:r>
      <w:r>
        <w:rPr>
          <w:rFonts w:eastAsia="微软雅黑" w:hint="eastAsia"/>
          <w:bCs/>
          <w:szCs w:val="21"/>
        </w:rPr>
        <w:t>the design, development, production, operation, or use</w:t>
      </w:r>
      <w:r>
        <w:rPr>
          <w:rFonts w:eastAsia="微软雅黑" w:hint="eastAsia"/>
          <w:bCs/>
          <w:szCs w:val="21"/>
        </w:rPr>
        <w:t xml:space="preserve"> of aircraft, esp. heavier-than-air aircraft </w:t>
      </w:r>
      <w:r>
        <w:rPr>
          <w:rFonts w:ascii="宋体" w:hAnsi="宋体" w:cs="宋体" w:hint="eastAsia"/>
          <w:bCs/>
          <w:szCs w:val="21"/>
        </w:rPr>
        <w:t>航空技术（包括飞行器的设计、制造和维修）</w:t>
      </w:r>
    </w:p>
    <w:p w14:paraId="574F0531" w14:textId="77777777" w:rsidR="001518A3" w:rsidRDefault="00811B3A">
      <w:pPr>
        <w:ind w:leftChars="84" w:left="176" w:firstLineChars="20" w:firstLine="42"/>
        <w:rPr>
          <w:rFonts w:ascii="宋体" w:hAnsi="宋体" w:cs="宋体"/>
          <w:bCs/>
          <w:szCs w:val="21"/>
        </w:rPr>
      </w:pPr>
      <w:r>
        <w:rPr>
          <w:bCs/>
          <w:szCs w:val="21"/>
        </w:rPr>
        <w:t>②</w:t>
      </w:r>
      <w:r>
        <w:rPr>
          <w:rFonts w:ascii="Calibri" w:eastAsia="微软雅黑" w:hAnsi="Calibri" w:cs="Calibri" w:hint="eastAsia"/>
          <w:bCs/>
          <w:szCs w:val="21"/>
        </w:rPr>
        <w:t xml:space="preserve"> </w:t>
      </w:r>
      <w:r>
        <w:rPr>
          <w:rFonts w:eastAsia="微软雅黑" w:hint="eastAsia"/>
          <w:bCs/>
          <w:szCs w:val="21"/>
        </w:rPr>
        <w:t xml:space="preserve">military aircraft  </w:t>
      </w:r>
      <w:r>
        <w:rPr>
          <w:rFonts w:ascii="宋体" w:hAnsi="宋体" w:cs="宋体" w:hint="eastAsia"/>
          <w:bCs/>
          <w:szCs w:val="21"/>
        </w:rPr>
        <w:t>（统称）军用飞机</w:t>
      </w:r>
    </w:p>
    <w:p w14:paraId="0D871992" w14:textId="73995667" w:rsidR="001518A3" w:rsidRDefault="00811B3A">
      <w:pPr>
        <w:ind w:leftChars="100" w:left="210" w:firstLine="10"/>
        <w:jc w:val="left"/>
        <w:rPr>
          <w:rFonts w:eastAsia="微软雅黑"/>
          <w:bCs/>
          <w:szCs w:val="21"/>
        </w:rPr>
      </w:pPr>
      <w:r>
        <w:rPr>
          <w:rFonts w:eastAsia="微软雅黑" w:hint="eastAsia"/>
          <w:bCs/>
          <w:i/>
          <w:iCs/>
          <w:szCs w:val="21"/>
        </w:rPr>
        <w:t xml:space="preserve"> </w:t>
      </w:r>
      <w:r w:rsidR="007F5A48">
        <w:rPr>
          <w:rFonts w:eastAsia="微软雅黑" w:hint="eastAsia"/>
          <w:bCs/>
          <w:i/>
          <w:iCs/>
          <w:szCs w:val="21"/>
        </w:rPr>
        <w:t xml:space="preserve"> </w:t>
      </w:r>
      <w:r>
        <w:rPr>
          <w:rFonts w:eastAsia="微软雅黑" w:hint="eastAsia"/>
          <w:bCs/>
          <w:i/>
          <w:iCs/>
          <w:szCs w:val="21"/>
        </w:rPr>
        <w:t>the British Civil Aviation Authority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英国民航局</w:t>
      </w:r>
      <w:r>
        <w:rPr>
          <w:rFonts w:ascii="宋体" w:hAnsi="宋体" w:cs="宋体" w:hint="eastAsia"/>
          <w:bCs/>
          <w:szCs w:val="21"/>
        </w:rPr>
        <w:t xml:space="preserve"> </w:t>
      </w:r>
    </w:p>
    <w:p w14:paraId="12ECB7AE" w14:textId="5C949BF0" w:rsidR="001518A3" w:rsidRDefault="00811B3A">
      <w:pPr>
        <w:ind w:leftChars="100" w:left="210" w:firstLine="10"/>
        <w:jc w:val="left"/>
        <w:rPr>
          <w:rFonts w:eastAsia="微软雅黑"/>
          <w:bCs/>
          <w:szCs w:val="21"/>
        </w:rPr>
      </w:pPr>
      <w:r>
        <w:rPr>
          <w:rFonts w:eastAsia="微软雅黑" w:hint="eastAsia"/>
          <w:bCs/>
          <w:szCs w:val="21"/>
        </w:rPr>
        <w:t xml:space="preserve"> </w:t>
      </w:r>
      <w:r w:rsidR="007F5A48">
        <w:rPr>
          <w:rFonts w:eastAsia="微软雅黑" w:hint="eastAsia"/>
          <w:bCs/>
          <w:szCs w:val="21"/>
        </w:rPr>
        <w:t xml:space="preserve"> </w:t>
      </w:r>
      <w:r>
        <w:rPr>
          <w:rFonts w:eastAsia="微软雅黑" w:hint="eastAsia"/>
          <w:bCs/>
          <w:i/>
          <w:iCs/>
          <w:szCs w:val="21"/>
        </w:rPr>
        <w:t>aviation fuel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航空燃料</w:t>
      </w:r>
      <w:r>
        <w:rPr>
          <w:rFonts w:eastAsia="微软雅黑" w:hint="eastAsia"/>
          <w:bCs/>
          <w:szCs w:val="21"/>
        </w:rPr>
        <w:t xml:space="preserve"> </w:t>
      </w:r>
    </w:p>
    <w:p w14:paraId="1E4F462F" w14:textId="77777777" w:rsidR="001518A3" w:rsidRDefault="001518A3">
      <w:pPr>
        <w:ind w:leftChars="100" w:left="210" w:firstLine="10"/>
        <w:jc w:val="left"/>
        <w:rPr>
          <w:rFonts w:eastAsia="微软雅黑"/>
          <w:bCs/>
          <w:szCs w:val="21"/>
        </w:rPr>
      </w:pPr>
    </w:p>
    <w:p w14:paraId="624446D9" w14:textId="77777777" w:rsidR="001518A3" w:rsidRDefault="00811B3A">
      <w:pPr>
        <w:ind w:left="210" w:hangingChars="100" w:hanging="210"/>
        <w:rPr>
          <w:rFonts w:eastAsia="微软雅黑"/>
          <w:bCs/>
          <w:szCs w:val="21"/>
        </w:rPr>
      </w:pPr>
      <w:r>
        <w:rPr>
          <w:rFonts w:eastAsia="微软雅黑" w:hint="eastAsia"/>
          <w:b/>
          <w:szCs w:val="21"/>
        </w:rPr>
        <w:t xml:space="preserve">2. combat </w:t>
      </w:r>
      <w:r>
        <w:rPr>
          <w:rFonts w:eastAsia="微软雅黑"/>
          <w:bCs/>
          <w:szCs w:val="21"/>
        </w:rPr>
        <w:t>/</w:t>
      </w:r>
      <w:r>
        <w:rPr>
          <w:rFonts w:eastAsia="微软雅黑" w:hint="eastAsia"/>
          <w:bCs/>
          <w:szCs w:val="21"/>
        </w:rPr>
        <w:t>ˈ</w:t>
      </w:r>
      <w:r>
        <w:rPr>
          <w:rFonts w:eastAsia="微软雅黑" w:hint="eastAsia"/>
          <w:bCs/>
          <w:szCs w:val="21"/>
        </w:rPr>
        <w:t>k</w:t>
      </w:r>
      <w:r>
        <w:rPr>
          <w:rFonts w:eastAsia="微软雅黑" w:hint="eastAsia"/>
          <w:bCs/>
          <w:szCs w:val="21"/>
        </w:rPr>
        <w:t>ɒ</w:t>
      </w:r>
      <w:r>
        <w:rPr>
          <w:rFonts w:eastAsia="微软雅黑" w:hint="eastAsia"/>
          <w:bCs/>
          <w:szCs w:val="21"/>
        </w:rPr>
        <w:t>m</w:t>
      </w:r>
      <w:r>
        <w:rPr>
          <w:rFonts w:eastAsia="微软雅黑" w:hint="eastAsia"/>
          <w:bCs/>
          <w:szCs w:val="21"/>
        </w:rPr>
        <w:t>ˌ</w:t>
      </w:r>
      <w:r>
        <w:rPr>
          <w:rFonts w:eastAsia="微软雅黑" w:hint="eastAsia"/>
          <w:bCs/>
          <w:szCs w:val="21"/>
        </w:rPr>
        <w:t>bæt</w:t>
      </w:r>
      <w:r>
        <w:rPr>
          <w:rFonts w:eastAsia="微软雅黑"/>
          <w:bCs/>
          <w:szCs w:val="21"/>
        </w:rPr>
        <w:t>/</w:t>
      </w:r>
      <w:r>
        <w:rPr>
          <w:rFonts w:eastAsia="微软雅黑" w:hint="eastAsia"/>
          <w:bCs/>
          <w:i/>
          <w:iCs/>
          <w:szCs w:val="21"/>
        </w:rPr>
        <w:t xml:space="preserve"> n.</w:t>
      </w:r>
      <w:r>
        <w:rPr>
          <w:rFonts w:eastAsia="微软雅黑" w:hint="eastAsia"/>
          <w:bCs/>
          <w:szCs w:val="21"/>
        </w:rPr>
        <w:t xml:space="preserve"> a fight, especially during a war</w:t>
      </w:r>
      <w:r>
        <w:rPr>
          <w:rFonts w:ascii="宋体" w:hAnsi="宋体" w:cs="宋体" w:hint="eastAsia"/>
          <w:bCs/>
          <w:szCs w:val="21"/>
        </w:rPr>
        <w:t>（尤指战争中的）战斗，搏斗</w:t>
      </w:r>
    </w:p>
    <w:p w14:paraId="705EE180" w14:textId="3C494B3A" w:rsidR="001518A3" w:rsidRDefault="00811B3A">
      <w:pPr>
        <w:ind w:firstLineChars="100" w:firstLine="210"/>
        <w:jc w:val="left"/>
        <w:rPr>
          <w:rFonts w:eastAsia="微软雅黑"/>
          <w:bCs/>
          <w:szCs w:val="21"/>
        </w:rPr>
      </w:pPr>
      <w:r>
        <w:rPr>
          <w:rFonts w:eastAsia="微软雅黑" w:hint="eastAsia"/>
          <w:bCs/>
          <w:i/>
          <w:iCs/>
          <w:szCs w:val="21"/>
        </w:rPr>
        <w:t xml:space="preserve">There was </w:t>
      </w:r>
      <w:r w:rsidR="007F5A48">
        <w:rPr>
          <w:rFonts w:eastAsia="微软雅黑" w:hint="eastAsia"/>
          <w:bCs/>
          <w:i/>
          <w:iCs/>
          <w:szCs w:val="21"/>
        </w:rPr>
        <w:t xml:space="preserve">a </w:t>
      </w:r>
      <w:r>
        <w:rPr>
          <w:rFonts w:eastAsia="微软雅黑" w:hint="eastAsia"/>
          <w:bCs/>
          <w:i/>
          <w:iCs/>
          <w:szCs w:val="21"/>
        </w:rPr>
        <w:t xml:space="preserve">fierce </w:t>
      </w:r>
      <w:r>
        <w:rPr>
          <w:rFonts w:eastAsia="微软雅黑" w:hint="eastAsia"/>
          <w:bCs/>
          <w:i/>
          <w:iCs/>
          <w:szCs w:val="21"/>
        </w:rPr>
        <w:t>combat between the two sides.</w:t>
      </w:r>
      <w:r>
        <w:rPr>
          <w:rFonts w:eastAsia="微软雅黑" w:hint="eastAsia"/>
          <w:bCs/>
          <w:szCs w:val="21"/>
        </w:rPr>
        <w:t xml:space="preserve"> </w:t>
      </w:r>
    </w:p>
    <w:p w14:paraId="02FDD035" w14:textId="77777777" w:rsidR="001518A3" w:rsidRDefault="001518A3">
      <w:pPr>
        <w:jc w:val="left"/>
        <w:rPr>
          <w:rFonts w:eastAsia="微软雅黑"/>
          <w:bCs/>
          <w:szCs w:val="21"/>
        </w:rPr>
      </w:pPr>
    </w:p>
    <w:p w14:paraId="5E293986" w14:textId="77777777" w:rsidR="001518A3" w:rsidRDefault="00811B3A">
      <w:pPr>
        <w:ind w:left="218" w:hangingChars="104" w:hanging="218"/>
        <w:rPr>
          <w:rFonts w:ascii="宋体" w:hAnsi="宋体" w:cs="宋体"/>
          <w:bCs/>
          <w:szCs w:val="21"/>
        </w:rPr>
      </w:pPr>
      <w:r>
        <w:rPr>
          <w:rFonts w:eastAsia="微软雅黑" w:hint="eastAsia"/>
          <w:b/>
          <w:szCs w:val="21"/>
        </w:rPr>
        <w:t xml:space="preserve">3. arm </w:t>
      </w:r>
      <w:r>
        <w:rPr>
          <w:rFonts w:eastAsia="微软雅黑"/>
          <w:bCs/>
          <w:szCs w:val="21"/>
        </w:rPr>
        <w:t>/</w:t>
      </w:r>
      <w:r>
        <w:rPr>
          <w:szCs w:val="21"/>
        </w:rPr>
        <w:t>ˈ</w:t>
      </w:r>
      <w:r>
        <w:rPr>
          <w:bCs/>
          <w:szCs w:val="21"/>
        </w:rPr>
        <w:t>ɑ</w:t>
      </w:r>
      <w:r>
        <w:rPr>
          <w:rFonts w:hint="eastAsia"/>
          <w:bCs/>
          <w:szCs w:val="21"/>
        </w:rPr>
        <w:t>:</w:t>
      </w:r>
      <w:r>
        <w:rPr>
          <w:rFonts w:eastAsia="微软雅黑" w:hint="eastAsia"/>
          <w:bCs/>
          <w:szCs w:val="21"/>
        </w:rPr>
        <w:t>m</w:t>
      </w:r>
      <w:r>
        <w:rPr>
          <w:rFonts w:eastAsia="微软雅黑"/>
          <w:bCs/>
          <w:szCs w:val="21"/>
        </w:rPr>
        <w:t>/</w:t>
      </w:r>
      <w:bookmarkStart w:id="3" w:name="OLE_LINK1"/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 w:hint="eastAsia"/>
          <w:bCs/>
          <w:i/>
          <w:iCs/>
          <w:szCs w:val="21"/>
        </w:rPr>
        <w:t>n.</w:t>
      </w:r>
      <w:bookmarkEnd w:id="3"/>
      <w:r>
        <w:rPr>
          <w:rFonts w:hint="eastAsia"/>
          <w:bCs/>
          <w:szCs w:val="21"/>
        </w:rPr>
        <w:t xml:space="preserve"> [C usually pl.] </w:t>
      </w:r>
      <w:r>
        <w:rPr>
          <w:rFonts w:eastAsia="微软雅黑" w:hint="eastAsia"/>
          <w:bCs/>
          <w:szCs w:val="21"/>
        </w:rPr>
        <w:t>weapons and equipment used to kill and injure people</w:t>
      </w:r>
      <w:r>
        <w:rPr>
          <w:rFonts w:ascii="宋体" w:hAnsi="宋体" w:cs="宋体" w:hint="eastAsia"/>
          <w:bCs/>
          <w:szCs w:val="21"/>
        </w:rPr>
        <w:t>武器；军火；军备</w:t>
      </w:r>
    </w:p>
    <w:p w14:paraId="6E90B354" w14:textId="77777777" w:rsidR="001518A3" w:rsidRDefault="00811B3A">
      <w:pPr>
        <w:ind w:firstLineChars="100" w:firstLine="21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>The government</w:t>
      </w:r>
      <w:r>
        <w:rPr>
          <w:bCs/>
          <w:i/>
          <w:iCs/>
          <w:szCs w:val="21"/>
        </w:rPr>
        <w:t>’</w:t>
      </w:r>
      <w:r>
        <w:rPr>
          <w:rFonts w:hint="eastAsia"/>
          <w:bCs/>
          <w:i/>
          <w:iCs/>
          <w:szCs w:val="21"/>
        </w:rPr>
        <w:t>s annual expenditure on arms has been reduced.</w:t>
      </w:r>
      <w:r>
        <w:rPr>
          <w:bCs/>
          <w:i/>
          <w:iCs/>
          <w:szCs w:val="21"/>
        </w:rPr>
        <w:t xml:space="preserve"> </w:t>
      </w:r>
    </w:p>
    <w:p w14:paraId="403C92B4" w14:textId="77777777" w:rsidR="001518A3" w:rsidRDefault="001518A3">
      <w:pPr>
        <w:ind w:leftChars="100" w:left="210"/>
        <w:rPr>
          <w:bCs/>
          <w:i/>
          <w:iCs/>
          <w:szCs w:val="21"/>
        </w:rPr>
      </w:pPr>
    </w:p>
    <w:p w14:paraId="6ED4E086" w14:textId="77777777" w:rsidR="001518A3" w:rsidRDefault="00811B3A">
      <w:pPr>
        <w:ind w:left="-10" w:firstLineChars="5" w:firstLine="11"/>
        <w:rPr>
          <w:rFonts w:eastAsia="微软雅黑"/>
          <w:bCs/>
          <w:i/>
          <w:iCs/>
          <w:sz w:val="22"/>
          <w:szCs w:val="22"/>
        </w:rPr>
      </w:pPr>
      <w:r>
        <w:rPr>
          <w:rFonts w:hint="eastAsia"/>
          <w:b/>
          <w:szCs w:val="21"/>
        </w:rPr>
        <w:t xml:space="preserve">4. armour </w:t>
      </w:r>
      <w:r>
        <w:rPr>
          <w:bCs/>
          <w:szCs w:val="21"/>
        </w:rPr>
        <w:t>/ˈ</w:t>
      </w:r>
      <w:r>
        <w:rPr>
          <w:bCs/>
          <w:szCs w:val="21"/>
        </w:rPr>
        <w:t>ɑ:</w:t>
      </w:r>
      <w:r>
        <w:rPr>
          <w:rFonts w:hint="eastAsia"/>
          <w:bCs/>
          <w:szCs w:val="21"/>
        </w:rPr>
        <w:t>m</w:t>
      </w:r>
      <w:r>
        <w:rPr>
          <w:rFonts w:hint="eastAsia"/>
          <w:bCs/>
          <w:szCs w:val="21"/>
        </w:rPr>
        <w:t>ə</w:t>
      </w:r>
      <w:r>
        <w:rPr>
          <w:rFonts w:hint="eastAsia"/>
          <w:bCs/>
          <w:szCs w:val="21"/>
        </w:rPr>
        <w:t>r</w:t>
      </w:r>
      <w:r>
        <w:rPr>
          <w:bCs/>
          <w:szCs w:val="21"/>
        </w:rPr>
        <w:t>/</w:t>
      </w:r>
      <w:r>
        <w:rPr>
          <w:rFonts w:hint="eastAsia"/>
          <w:bCs/>
          <w:szCs w:val="21"/>
        </w:rPr>
        <w:t xml:space="preserve"> </w:t>
      </w:r>
      <w:r>
        <w:rPr>
          <w:rFonts w:eastAsia="微软雅黑" w:hint="eastAsia"/>
          <w:bCs/>
          <w:i/>
          <w:iCs/>
          <w:sz w:val="22"/>
          <w:szCs w:val="22"/>
        </w:rPr>
        <w:t>n.</w:t>
      </w:r>
      <w:r>
        <w:rPr>
          <w:rFonts w:eastAsia="微软雅黑"/>
          <w:bCs/>
          <w:i/>
          <w:iCs/>
          <w:sz w:val="22"/>
          <w:szCs w:val="22"/>
        </w:rPr>
        <w:t xml:space="preserve"> </w:t>
      </w:r>
    </w:p>
    <w:p w14:paraId="77B66C69" w14:textId="77777777" w:rsidR="001518A3" w:rsidRDefault="00811B3A">
      <w:pPr>
        <w:ind w:leftChars="104" w:left="405" w:hangingChars="89" w:hanging="187"/>
        <w:rPr>
          <w:rFonts w:ascii="宋体" w:hAnsi="宋体" w:cs="宋体"/>
          <w:bCs/>
          <w:szCs w:val="21"/>
        </w:rPr>
      </w:pPr>
      <w:r>
        <w:rPr>
          <w:bCs/>
          <w:szCs w:val="21"/>
        </w:rPr>
        <w:t>①</w:t>
      </w:r>
      <w:r>
        <w:rPr>
          <w:rFonts w:ascii="Calibri" w:eastAsia="微软雅黑" w:hAnsi="Calibri" w:cs="Calibri" w:hint="eastAsia"/>
          <w:bCs/>
          <w:szCs w:val="21"/>
        </w:rPr>
        <w:t xml:space="preserve"> </w:t>
      </w:r>
      <w:r>
        <w:rPr>
          <w:rFonts w:eastAsia="微软雅黑" w:hint="eastAsia"/>
          <w:bCs/>
          <w:szCs w:val="21"/>
        </w:rPr>
        <w:t xml:space="preserve">strong covering that protects something, </w:t>
      </w:r>
      <w:r>
        <w:rPr>
          <w:rFonts w:eastAsia="微软雅黑" w:hint="eastAsia"/>
          <w:bCs/>
          <w:szCs w:val="21"/>
        </w:rPr>
        <w:t>especially the body</w:t>
      </w:r>
      <w:r>
        <w:rPr>
          <w:rFonts w:ascii="宋体" w:hAnsi="宋体" w:cs="宋体" w:hint="eastAsia"/>
          <w:bCs/>
          <w:szCs w:val="21"/>
        </w:rPr>
        <w:t>盔甲；（尤指护身的）铠甲</w:t>
      </w:r>
    </w:p>
    <w:p w14:paraId="2C6A028A" w14:textId="77777777" w:rsidR="001518A3" w:rsidRDefault="00811B3A" w:rsidP="007F5A48">
      <w:pPr>
        <w:ind w:firstLineChars="200" w:firstLine="42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>Police put on body armour before confronting the rioters.</w:t>
      </w:r>
    </w:p>
    <w:p w14:paraId="79F02E7D" w14:textId="77777777" w:rsidR="001518A3" w:rsidRDefault="00811B3A" w:rsidP="007F5A48">
      <w:pPr>
        <w:ind w:leftChars="102" w:left="424" w:hangingChars="100" w:hanging="210"/>
        <w:rPr>
          <w:bCs/>
          <w:szCs w:val="21"/>
        </w:rPr>
      </w:pPr>
      <w:bookmarkStart w:id="4" w:name="OLE_LINK74"/>
      <w:r>
        <w:rPr>
          <w:bCs/>
          <w:szCs w:val="21"/>
        </w:rPr>
        <w:t>②</w:t>
      </w:r>
      <w:r>
        <w:rPr>
          <w:rFonts w:ascii="Calibri" w:hAnsi="Calibri" w:cs="Calibri"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military vehicles that are covered in strong metal to protect them from attack </w:t>
      </w:r>
      <w:r>
        <w:rPr>
          <w:rFonts w:hint="eastAsia"/>
          <w:bCs/>
          <w:szCs w:val="21"/>
        </w:rPr>
        <w:t>装甲车辆；装甲部队</w:t>
      </w:r>
    </w:p>
    <w:p w14:paraId="0E3460C2" w14:textId="77777777" w:rsidR="001518A3" w:rsidRDefault="00811B3A" w:rsidP="007F5A48">
      <w:pPr>
        <w:ind w:firstLineChars="200" w:firstLine="42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>The troops were backed by tanks, artillery, and other heavy armour.</w:t>
      </w:r>
    </w:p>
    <w:p w14:paraId="0A70A2F5" w14:textId="77777777" w:rsidR="001518A3" w:rsidRDefault="001518A3">
      <w:pPr>
        <w:ind w:firstLineChars="100" w:firstLine="210"/>
        <w:rPr>
          <w:bCs/>
          <w:i/>
          <w:iCs/>
          <w:szCs w:val="21"/>
        </w:rPr>
      </w:pPr>
    </w:p>
    <w:p w14:paraId="1E28587D" w14:textId="77777777" w:rsidR="001518A3" w:rsidRDefault="00811B3A" w:rsidP="007F5A48">
      <w:pPr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5. </w:t>
      </w:r>
      <w:bookmarkEnd w:id="4"/>
      <w:r>
        <w:rPr>
          <w:rFonts w:hint="eastAsia"/>
          <w:b/>
          <w:szCs w:val="21"/>
        </w:rPr>
        <w:t>cor</w:t>
      </w:r>
      <w:r>
        <w:rPr>
          <w:rFonts w:hint="eastAsia"/>
          <w:b/>
          <w:szCs w:val="21"/>
        </w:rPr>
        <w:t>ps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/k</w:t>
      </w:r>
      <w:r>
        <w:rPr>
          <w:bCs/>
          <w:szCs w:val="21"/>
        </w:rPr>
        <w:t>ɔ</w:t>
      </w:r>
      <w:r>
        <w:rPr>
          <w:bCs/>
          <w:szCs w:val="21"/>
        </w:rPr>
        <w:t>ːr/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>n.</w:t>
      </w:r>
      <w:r>
        <w:rPr>
          <w:rFonts w:hint="eastAsia"/>
          <w:bCs/>
          <w:szCs w:val="21"/>
        </w:rPr>
        <w:t xml:space="preserve"> (</w:t>
      </w:r>
      <w:r>
        <w:rPr>
          <w:rFonts w:hint="eastAsia"/>
          <w:bCs/>
          <w:i/>
          <w:iCs/>
          <w:szCs w:val="21"/>
        </w:rPr>
        <w:t xml:space="preserve">plural </w:t>
      </w:r>
      <w:r>
        <w:rPr>
          <w:rFonts w:hint="eastAsia"/>
          <w:bCs/>
          <w:szCs w:val="21"/>
        </w:rPr>
        <w:t>corps) a military unit trained to perform particular duties</w:t>
      </w:r>
      <w:r>
        <w:rPr>
          <w:rFonts w:hint="eastAsia"/>
          <w:bCs/>
          <w:szCs w:val="21"/>
        </w:rPr>
        <w:t>特种部队；特殊兵种；军（团）</w:t>
      </w:r>
    </w:p>
    <w:p w14:paraId="0CD771D4" w14:textId="77777777" w:rsidR="001518A3" w:rsidRDefault="00811B3A">
      <w:pPr>
        <w:ind w:firstLineChars="104" w:firstLine="218"/>
        <w:jc w:val="left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 xml:space="preserve">the Royal Army Medical Corps </w:t>
      </w:r>
      <w:r>
        <w:rPr>
          <w:rFonts w:hint="eastAsia"/>
          <w:bCs/>
          <w:szCs w:val="21"/>
        </w:rPr>
        <w:t>皇家陆军医疗队</w:t>
      </w:r>
    </w:p>
    <w:p w14:paraId="40369141" w14:textId="77777777" w:rsidR="001518A3" w:rsidRDefault="00811B3A">
      <w:pPr>
        <w:ind w:firstLineChars="104" w:firstLine="218"/>
        <w:jc w:val="left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 xml:space="preserve">the intelligence corps </w:t>
      </w:r>
      <w:r>
        <w:rPr>
          <w:rFonts w:hint="eastAsia"/>
          <w:bCs/>
          <w:szCs w:val="21"/>
        </w:rPr>
        <w:t>情报部队</w:t>
      </w:r>
      <w:r>
        <w:rPr>
          <w:rFonts w:hint="eastAsia"/>
          <w:bCs/>
          <w:i/>
          <w:iCs/>
          <w:szCs w:val="21"/>
        </w:rPr>
        <w:t xml:space="preserve"> </w:t>
      </w:r>
    </w:p>
    <w:p w14:paraId="086F5025" w14:textId="77777777" w:rsidR="001518A3" w:rsidRDefault="001518A3">
      <w:pPr>
        <w:ind w:firstLineChars="104" w:firstLine="218"/>
        <w:jc w:val="left"/>
        <w:rPr>
          <w:bCs/>
          <w:i/>
          <w:iCs/>
          <w:szCs w:val="21"/>
        </w:rPr>
      </w:pPr>
    </w:p>
    <w:p w14:paraId="316253A4" w14:textId="77777777" w:rsidR="001518A3" w:rsidRDefault="00811B3A">
      <w:pPr>
        <w:ind w:left="211" w:hangingChars="100" w:hanging="211"/>
        <w:rPr>
          <w:rFonts w:ascii="宋体" w:hAnsi="宋体" w:cs="宋体"/>
          <w:bCs/>
          <w:szCs w:val="21"/>
        </w:rPr>
      </w:pPr>
      <w:r>
        <w:rPr>
          <w:rFonts w:hint="eastAsia"/>
          <w:b/>
          <w:szCs w:val="21"/>
        </w:rPr>
        <w:t>6. quartermaster</w:t>
      </w:r>
      <w:r>
        <w:rPr>
          <w:b/>
          <w:szCs w:val="21"/>
        </w:rPr>
        <w:t xml:space="preserve"> </w:t>
      </w:r>
      <w:r>
        <w:rPr>
          <w:bCs/>
          <w:szCs w:val="21"/>
        </w:rPr>
        <w:t>/ˈkw</w:t>
      </w:r>
      <w:r>
        <w:rPr>
          <w:bCs/>
          <w:szCs w:val="21"/>
        </w:rPr>
        <w:t>ɔ</w:t>
      </w:r>
      <w:r>
        <w:rPr>
          <w:bCs/>
          <w:szCs w:val="21"/>
        </w:rPr>
        <w:t>:t</w:t>
      </w:r>
      <w:r>
        <w:rPr>
          <w:bCs/>
          <w:szCs w:val="21"/>
        </w:rPr>
        <w:t>ə</w:t>
      </w:r>
      <w:r>
        <w:rPr>
          <w:bCs/>
          <w:szCs w:val="21"/>
        </w:rPr>
        <w:t>ˌ</w:t>
      </w:r>
      <w:r>
        <w:rPr>
          <w:bCs/>
          <w:szCs w:val="21"/>
        </w:rPr>
        <w:t>m</w:t>
      </w:r>
      <w:r>
        <w:rPr>
          <w:bCs/>
          <w:szCs w:val="21"/>
        </w:rPr>
        <w:t>ɑ:stər/</w:t>
      </w:r>
      <w:r>
        <w:rPr>
          <w:rFonts w:hint="eastAsia"/>
          <w:bCs/>
          <w:szCs w:val="21"/>
        </w:rPr>
        <w:t xml:space="preserve"> </w:t>
      </w:r>
      <w:r>
        <w:rPr>
          <w:rFonts w:eastAsia="微软雅黑" w:hint="eastAsia"/>
          <w:bCs/>
          <w:i/>
          <w:iCs/>
          <w:szCs w:val="21"/>
        </w:rPr>
        <w:t xml:space="preserve">n. </w:t>
      </w:r>
      <w:r>
        <w:rPr>
          <w:rFonts w:eastAsia="微软雅黑" w:hint="eastAsia"/>
          <w:bCs/>
          <w:szCs w:val="21"/>
        </w:rPr>
        <w:t xml:space="preserve">an officer in the army who is in charge of providing </w:t>
      </w:r>
      <w:r>
        <w:rPr>
          <w:rFonts w:eastAsia="微软雅黑" w:hint="eastAsia"/>
          <w:bCs/>
          <w:szCs w:val="21"/>
        </w:rPr>
        <w:t>food, uniforms and accommodation</w:t>
      </w:r>
      <w:r>
        <w:rPr>
          <w:rFonts w:eastAsia="微软雅黑" w:hint="eastAsia"/>
          <w:bCs/>
          <w:i/>
          <w:iCs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军需官；军需主任</w:t>
      </w:r>
    </w:p>
    <w:p w14:paraId="242F76E6" w14:textId="77777777" w:rsidR="001518A3" w:rsidRDefault="00811B3A">
      <w:pPr>
        <w:ind w:firstLineChars="100" w:firstLine="210"/>
        <w:jc w:val="left"/>
        <w:rPr>
          <w:rFonts w:eastAsia="微软雅黑"/>
          <w:bCs/>
          <w:i/>
          <w:iCs/>
          <w:sz w:val="22"/>
          <w:szCs w:val="22"/>
        </w:rPr>
      </w:pPr>
      <w:r>
        <w:rPr>
          <w:rFonts w:eastAsia="微软雅黑" w:hint="eastAsia"/>
          <w:bCs/>
          <w:i/>
          <w:iCs/>
          <w:szCs w:val="21"/>
        </w:rPr>
        <w:t xml:space="preserve">The rations were the responsibility of the quartermaster. </w:t>
      </w:r>
    </w:p>
    <w:p w14:paraId="4BF1117F" w14:textId="77777777" w:rsidR="001518A3" w:rsidRDefault="001518A3">
      <w:pPr>
        <w:jc w:val="left"/>
        <w:rPr>
          <w:rFonts w:eastAsia="微软雅黑"/>
          <w:bCs/>
          <w:i/>
          <w:iCs/>
          <w:szCs w:val="21"/>
        </w:rPr>
      </w:pPr>
    </w:p>
    <w:p w14:paraId="7A391AF6" w14:textId="77777777" w:rsidR="001518A3" w:rsidRDefault="00811B3A" w:rsidP="007F5A48">
      <w:pPr>
        <w:ind w:left="210" w:hangingChars="100" w:hanging="210"/>
        <w:jc w:val="left"/>
        <w:rPr>
          <w:rFonts w:ascii="宋体" w:hAnsi="宋体" w:cs="宋体"/>
          <w:bCs/>
          <w:szCs w:val="21"/>
        </w:rPr>
      </w:pPr>
      <w:r>
        <w:rPr>
          <w:rFonts w:eastAsia="微软雅黑" w:hint="eastAsia"/>
          <w:b/>
          <w:szCs w:val="21"/>
        </w:rPr>
        <w:lastRenderedPageBreak/>
        <w:t xml:space="preserve">7. ordnance </w:t>
      </w:r>
      <w:r>
        <w:rPr>
          <w:rFonts w:eastAsia="微软雅黑"/>
          <w:bCs/>
          <w:szCs w:val="21"/>
        </w:rPr>
        <w:t>/</w:t>
      </w:r>
      <w:r>
        <w:rPr>
          <w:bCs/>
          <w:szCs w:val="21"/>
        </w:rPr>
        <w:t>ˈ</w:t>
      </w:r>
      <w:r>
        <w:rPr>
          <w:bCs/>
          <w:szCs w:val="21"/>
        </w:rPr>
        <w:t>ɔ</w:t>
      </w:r>
      <w:r>
        <w:rPr>
          <w:bCs/>
          <w:szCs w:val="21"/>
        </w:rPr>
        <w:t>:(r)d(</w:t>
      </w:r>
      <w:r>
        <w:rPr>
          <w:bCs/>
          <w:szCs w:val="21"/>
        </w:rPr>
        <w:t>ə</w:t>
      </w:r>
      <w:r>
        <w:rPr>
          <w:bCs/>
          <w:szCs w:val="21"/>
        </w:rPr>
        <w:t>)n</w:t>
      </w:r>
      <w:r>
        <w:rPr>
          <w:bCs/>
          <w:szCs w:val="21"/>
        </w:rPr>
        <w:t>ə</w:t>
      </w:r>
      <w:r>
        <w:rPr>
          <w:bCs/>
          <w:szCs w:val="21"/>
        </w:rPr>
        <w:t>ns</w:t>
      </w:r>
      <w:r>
        <w:rPr>
          <w:rFonts w:eastAsia="微软雅黑"/>
          <w:bCs/>
          <w:szCs w:val="21"/>
        </w:rPr>
        <w:t xml:space="preserve">/ </w:t>
      </w:r>
      <w:r>
        <w:rPr>
          <w:rFonts w:eastAsia="微软雅黑" w:hint="eastAsia"/>
          <w:bCs/>
          <w:i/>
          <w:iCs/>
          <w:szCs w:val="21"/>
        </w:rPr>
        <w:t>n.</w:t>
      </w:r>
      <w:r>
        <w:rPr>
          <w:rFonts w:eastAsia="微软雅黑" w:hint="eastAsia"/>
          <w:bCs/>
          <w:szCs w:val="21"/>
        </w:rPr>
        <w:t xml:space="preserve"> military supplies, especially weapons and bombs; large guns on wheels</w:t>
      </w:r>
      <w:r>
        <w:rPr>
          <w:rFonts w:ascii="宋体" w:hAnsi="宋体" w:cs="宋体" w:hint="eastAsia"/>
          <w:bCs/>
          <w:szCs w:val="21"/>
        </w:rPr>
        <w:t>军需供应（尤指武器和炸弹）；火炮，大炮</w:t>
      </w:r>
    </w:p>
    <w:p w14:paraId="7BCC49CC" w14:textId="0F1297D9" w:rsidR="001518A3" w:rsidRDefault="00811B3A">
      <w:pPr>
        <w:ind w:firstLineChars="100" w:firstLine="210"/>
        <w:jc w:val="left"/>
        <w:rPr>
          <w:rFonts w:ascii="宋体" w:hAnsi="宋体" w:cs="宋体"/>
          <w:bCs/>
          <w:szCs w:val="21"/>
        </w:rPr>
      </w:pPr>
      <w:r>
        <w:rPr>
          <w:rFonts w:hint="eastAsia"/>
          <w:bCs/>
          <w:i/>
          <w:iCs/>
          <w:szCs w:val="21"/>
        </w:rPr>
        <w:t xml:space="preserve">At least one person in Lebanon </w:t>
      </w:r>
      <w:r>
        <w:rPr>
          <w:rFonts w:hint="eastAsia"/>
          <w:bCs/>
          <w:i/>
          <w:iCs/>
          <w:szCs w:val="21"/>
        </w:rPr>
        <w:t>was killed by unexploded ordnance.</w:t>
      </w:r>
      <w:r>
        <w:rPr>
          <w:rFonts w:ascii="宋体" w:hAnsi="宋体" w:cs="宋体" w:hint="eastAsia"/>
          <w:bCs/>
          <w:szCs w:val="21"/>
        </w:rPr>
        <w:t xml:space="preserve"> </w:t>
      </w:r>
    </w:p>
    <w:p w14:paraId="67380FD1" w14:textId="77777777" w:rsidR="001518A3" w:rsidRDefault="001518A3">
      <w:pPr>
        <w:jc w:val="left"/>
        <w:rPr>
          <w:rFonts w:ascii="宋体" w:hAnsi="宋体" w:cs="宋体"/>
          <w:bCs/>
          <w:szCs w:val="21"/>
        </w:rPr>
      </w:pPr>
    </w:p>
    <w:p w14:paraId="6CC3B6BD" w14:textId="77777777" w:rsidR="001518A3" w:rsidRDefault="00811B3A">
      <w:pPr>
        <w:ind w:left="211" w:hangingChars="100" w:hanging="211"/>
        <w:jc w:val="left"/>
        <w:rPr>
          <w:bCs/>
          <w:szCs w:val="21"/>
        </w:rPr>
      </w:pPr>
      <w:r>
        <w:rPr>
          <w:rFonts w:hint="eastAsia"/>
          <w:b/>
          <w:szCs w:val="21"/>
        </w:rPr>
        <w:t>8. signal corps</w:t>
      </w:r>
      <w:r>
        <w:rPr>
          <w:rFonts w:hint="eastAsia"/>
          <w:bCs/>
          <w:i/>
          <w:iCs/>
          <w:szCs w:val="21"/>
        </w:rPr>
        <w:t xml:space="preserve"> n. </w:t>
      </w:r>
      <w:r>
        <w:rPr>
          <w:rFonts w:hint="eastAsia"/>
          <w:bCs/>
          <w:szCs w:val="21"/>
        </w:rPr>
        <w:t>通信队</w:t>
      </w:r>
      <w:r>
        <w:rPr>
          <w:rFonts w:hint="eastAsia"/>
          <w:bCs/>
          <w:szCs w:val="21"/>
        </w:rPr>
        <w:t>;</w:t>
      </w:r>
      <w:r>
        <w:rPr>
          <w:rFonts w:hint="eastAsia"/>
          <w:bCs/>
          <w:szCs w:val="21"/>
        </w:rPr>
        <w:t>【陆】〈美〉通信兵团</w:t>
      </w:r>
    </w:p>
    <w:p w14:paraId="2B466D7E" w14:textId="77777777" w:rsidR="001518A3" w:rsidRDefault="00811B3A" w:rsidP="007F5A48">
      <w:pPr>
        <w:ind w:firstLineChars="50" w:firstLine="105"/>
        <w:jc w:val="left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>His father served in signal corps during the First World War.</w:t>
      </w:r>
    </w:p>
    <w:p w14:paraId="47E345ED" w14:textId="77777777" w:rsidR="001518A3" w:rsidRDefault="001518A3">
      <w:pPr>
        <w:jc w:val="left"/>
        <w:rPr>
          <w:bCs/>
          <w:i/>
          <w:iCs/>
          <w:szCs w:val="21"/>
        </w:rPr>
      </w:pPr>
    </w:p>
    <w:p w14:paraId="74FE760D" w14:textId="77777777" w:rsidR="001518A3" w:rsidRDefault="00811B3A">
      <w:pPr>
        <w:ind w:left="422" w:hangingChars="200" w:hanging="422"/>
        <w:jc w:val="left"/>
        <w:rPr>
          <w:bCs/>
          <w:szCs w:val="21"/>
        </w:rPr>
      </w:pPr>
      <w:r>
        <w:rPr>
          <w:rFonts w:hint="eastAsia"/>
          <w:b/>
          <w:szCs w:val="21"/>
        </w:rPr>
        <w:t xml:space="preserve">9. intelligence </w:t>
      </w:r>
      <w:r>
        <w:rPr>
          <w:bCs/>
          <w:szCs w:val="21"/>
        </w:rPr>
        <w:t>/</w:t>
      </w:r>
      <w:r>
        <w:rPr>
          <w:rFonts w:hint="eastAsia"/>
          <w:bCs/>
          <w:szCs w:val="21"/>
        </w:rPr>
        <w:t>ɪ</w:t>
      </w:r>
      <w:r>
        <w:rPr>
          <w:rFonts w:hint="eastAsia"/>
          <w:bCs/>
          <w:szCs w:val="21"/>
        </w:rPr>
        <w:t>n</w:t>
      </w:r>
      <w:r>
        <w:rPr>
          <w:rFonts w:hint="eastAsia"/>
          <w:bCs/>
          <w:szCs w:val="21"/>
        </w:rPr>
        <w:t>ˈ</w:t>
      </w:r>
      <w:r>
        <w:rPr>
          <w:rFonts w:hint="eastAsia"/>
          <w:bCs/>
          <w:szCs w:val="21"/>
        </w:rPr>
        <w:t>tel</w:t>
      </w:r>
      <w:r>
        <w:rPr>
          <w:rFonts w:hint="eastAsia"/>
          <w:bCs/>
          <w:szCs w:val="21"/>
        </w:rPr>
        <w:t>ɪ</w:t>
      </w:r>
      <w:r>
        <w:rPr>
          <w:rFonts w:hint="eastAsia"/>
          <w:bCs/>
          <w:szCs w:val="21"/>
        </w:rPr>
        <w:t>d</w:t>
      </w:r>
      <w:r>
        <w:rPr>
          <w:rFonts w:hint="eastAsia"/>
          <w:bCs/>
          <w:szCs w:val="21"/>
        </w:rPr>
        <w:t>ʒ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ə</w:t>
      </w:r>
      <w:r>
        <w:rPr>
          <w:rFonts w:hint="eastAsia"/>
          <w:bCs/>
          <w:szCs w:val="21"/>
        </w:rPr>
        <w:t>)ns</w:t>
      </w:r>
      <w:r>
        <w:rPr>
          <w:bCs/>
          <w:szCs w:val="21"/>
        </w:rPr>
        <w:t>/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>n</w:t>
      </w:r>
      <w:r>
        <w:rPr>
          <w:rFonts w:hint="eastAsia"/>
          <w:bCs/>
          <w:szCs w:val="21"/>
        </w:rPr>
        <w:t>.</w:t>
      </w:r>
    </w:p>
    <w:p w14:paraId="6103D292" w14:textId="77777777" w:rsidR="001518A3" w:rsidRDefault="00811B3A" w:rsidP="007F5A48">
      <w:pPr>
        <w:ind w:leftChars="122" w:left="571" w:hangingChars="150" w:hanging="315"/>
        <w:jc w:val="left"/>
        <w:rPr>
          <w:bCs/>
          <w:szCs w:val="21"/>
        </w:rPr>
      </w:pPr>
      <w:bookmarkStart w:id="5" w:name="OLE_LINK10"/>
      <w:r>
        <w:rPr>
          <w:bCs/>
          <w:szCs w:val="21"/>
        </w:rPr>
        <w:t>①</w:t>
      </w:r>
      <w:bookmarkEnd w:id="5"/>
      <w:r>
        <w:rPr>
          <w:rFonts w:hint="eastAsia"/>
          <w:bCs/>
          <w:szCs w:val="21"/>
        </w:rPr>
        <w:t xml:space="preserve"> the ability to learn, understand and think in a logical way about things; the abilit</w:t>
      </w:r>
      <w:r>
        <w:rPr>
          <w:rFonts w:hint="eastAsia"/>
          <w:bCs/>
          <w:szCs w:val="21"/>
        </w:rPr>
        <w:t xml:space="preserve">y to do this well </w:t>
      </w:r>
      <w:r>
        <w:rPr>
          <w:rFonts w:hint="eastAsia"/>
          <w:bCs/>
          <w:szCs w:val="21"/>
        </w:rPr>
        <w:t>智力；才智；智慧</w:t>
      </w:r>
    </w:p>
    <w:p w14:paraId="6AB222FF" w14:textId="77777777" w:rsidR="001518A3" w:rsidRDefault="00811B3A" w:rsidP="007F5A48">
      <w:pPr>
        <w:ind w:leftChars="122" w:left="466" w:hangingChars="100" w:hanging="210"/>
        <w:jc w:val="left"/>
        <w:rPr>
          <w:bCs/>
          <w:szCs w:val="21"/>
        </w:rPr>
      </w:pPr>
      <w:bookmarkStart w:id="6" w:name="OLE_LINK11"/>
      <w:r>
        <w:rPr>
          <w:bCs/>
          <w:szCs w:val="21"/>
        </w:rPr>
        <w:t>②</w:t>
      </w:r>
      <w:bookmarkEnd w:id="6"/>
      <w:r>
        <w:rPr>
          <w:rFonts w:hint="eastAsia"/>
          <w:bCs/>
          <w:szCs w:val="21"/>
        </w:rPr>
        <w:t xml:space="preserve">secret information that is collected, for example about a foreign country, especially one that is an enemy; the people that collect this information </w:t>
      </w:r>
      <w:r>
        <w:rPr>
          <w:rFonts w:hint="eastAsia"/>
          <w:bCs/>
          <w:szCs w:val="21"/>
        </w:rPr>
        <w:t>（尤指关于敌国的）情报；情报人</w:t>
      </w:r>
    </w:p>
    <w:p w14:paraId="4EF5896C" w14:textId="641EC5E7" w:rsidR="001518A3" w:rsidRDefault="007F5A48" w:rsidP="007F5A48">
      <w:pPr>
        <w:ind w:left="10" w:firstLineChars="195" w:firstLine="409"/>
        <w:jc w:val="left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>The intelligence gathered suggested the three men might be planning a vehicle-based attack.</w:t>
      </w:r>
    </w:p>
    <w:p w14:paraId="3CA5C695" w14:textId="77777777" w:rsidR="001518A3" w:rsidRDefault="001518A3">
      <w:pPr>
        <w:ind w:leftChars="100" w:left="210"/>
        <w:jc w:val="left"/>
        <w:rPr>
          <w:bCs/>
          <w:i/>
          <w:iCs/>
          <w:szCs w:val="21"/>
        </w:rPr>
      </w:pPr>
    </w:p>
    <w:p w14:paraId="3EC00D82" w14:textId="77777777" w:rsidR="001518A3" w:rsidRDefault="00811B3A">
      <w:pPr>
        <w:ind w:left="230" w:hangingChars="109" w:hanging="230"/>
        <w:rPr>
          <w:bCs/>
          <w:szCs w:val="21"/>
        </w:rPr>
      </w:pPr>
      <w:r>
        <w:rPr>
          <w:rFonts w:hint="eastAsia"/>
          <w:b/>
          <w:szCs w:val="21"/>
        </w:rPr>
        <w:t>10. civil affairs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>n.</w:t>
      </w:r>
      <w:r>
        <w:rPr>
          <w:rFonts w:hint="eastAsia"/>
          <w:bCs/>
          <w:szCs w:val="21"/>
        </w:rPr>
        <w:t xml:space="preserve"> affairs and operations of the civil population of a territory that are supervised and directed by a friendly occupying power </w:t>
      </w:r>
      <w:r>
        <w:rPr>
          <w:rFonts w:hint="eastAsia"/>
          <w:bCs/>
          <w:szCs w:val="21"/>
        </w:rPr>
        <w:t>民政事务</w:t>
      </w:r>
    </w:p>
    <w:p w14:paraId="68D303B9" w14:textId="77777777" w:rsidR="001518A3" w:rsidRDefault="00811B3A" w:rsidP="007F5A48">
      <w:pPr>
        <w:tabs>
          <w:tab w:val="left" w:pos="210"/>
        </w:tabs>
        <w:ind w:left="210" w:hangingChars="100" w:hanging="210"/>
        <w:jc w:val="left"/>
        <w:rPr>
          <w:bCs/>
          <w:szCs w:val="21"/>
        </w:rPr>
      </w:pPr>
      <w:r>
        <w:rPr>
          <w:rFonts w:hint="eastAsia"/>
          <w:bCs/>
          <w:i/>
          <w:iCs/>
          <w:szCs w:val="21"/>
        </w:rPr>
        <w:tab/>
        <w:t xml:space="preserve">Their meetings with Afghan district officials gave the American civil </w:t>
      </w:r>
      <w:r>
        <w:rPr>
          <w:rFonts w:hint="eastAsia"/>
          <w:bCs/>
          <w:i/>
          <w:iCs/>
          <w:szCs w:val="21"/>
        </w:rPr>
        <w:t>affairs officers unique insights into local opinions.</w:t>
      </w:r>
      <w:r>
        <w:rPr>
          <w:rFonts w:hint="eastAsia"/>
          <w:bCs/>
          <w:szCs w:val="21"/>
        </w:rPr>
        <w:t xml:space="preserve"> </w:t>
      </w:r>
    </w:p>
    <w:p w14:paraId="0242C5B3" w14:textId="77777777" w:rsidR="001518A3" w:rsidRDefault="001518A3">
      <w:pPr>
        <w:rPr>
          <w:b/>
          <w:szCs w:val="21"/>
        </w:rPr>
      </w:pPr>
    </w:p>
    <w:p w14:paraId="56A7104F" w14:textId="77777777" w:rsidR="001518A3" w:rsidRDefault="00811B3A" w:rsidP="007F5A48">
      <w:pPr>
        <w:ind w:left="316" w:hangingChars="150" w:hanging="316"/>
        <w:rPr>
          <w:bCs/>
          <w:szCs w:val="21"/>
        </w:rPr>
      </w:pPr>
      <w:r>
        <w:rPr>
          <w:rFonts w:hint="eastAsia"/>
          <w:b/>
          <w:szCs w:val="21"/>
        </w:rPr>
        <w:t xml:space="preserve">11. logistic </w:t>
      </w:r>
      <w:r>
        <w:rPr>
          <w:bCs/>
          <w:szCs w:val="21"/>
        </w:rPr>
        <w:t>/</w:t>
      </w:r>
      <w:r>
        <w:rPr>
          <w:rFonts w:hint="eastAsia"/>
          <w:bCs/>
          <w:szCs w:val="21"/>
        </w:rPr>
        <w:t>l</w:t>
      </w:r>
      <w:r>
        <w:rPr>
          <w:rFonts w:hint="eastAsia"/>
          <w:bCs/>
          <w:szCs w:val="21"/>
        </w:rPr>
        <w:t>ə</w:t>
      </w:r>
      <w:r>
        <w:rPr>
          <w:szCs w:val="21"/>
        </w:rPr>
        <w:t>ˈ</w:t>
      </w:r>
      <w:r>
        <w:rPr>
          <w:rFonts w:hint="eastAsia"/>
          <w:bCs/>
          <w:szCs w:val="21"/>
        </w:rPr>
        <w:t>d</w:t>
      </w:r>
      <w:r>
        <w:rPr>
          <w:rFonts w:hint="eastAsia"/>
          <w:bCs/>
          <w:szCs w:val="21"/>
        </w:rPr>
        <w:t>ʒɪ</w:t>
      </w:r>
      <w:r>
        <w:rPr>
          <w:rFonts w:hint="eastAsia"/>
          <w:bCs/>
          <w:szCs w:val="21"/>
        </w:rPr>
        <w:t>st</w:t>
      </w:r>
      <w:r>
        <w:rPr>
          <w:rFonts w:hint="eastAsia"/>
          <w:bCs/>
          <w:szCs w:val="21"/>
        </w:rPr>
        <w:t>ɪ</w:t>
      </w:r>
      <w:r>
        <w:rPr>
          <w:rFonts w:hint="eastAsia"/>
          <w:bCs/>
          <w:szCs w:val="21"/>
        </w:rPr>
        <w:t>k</w:t>
      </w:r>
      <w:r>
        <w:rPr>
          <w:bCs/>
          <w:szCs w:val="21"/>
        </w:rPr>
        <w:t>/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>n.</w:t>
      </w:r>
      <w:r>
        <w:rPr>
          <w:rFonts w:hint="eastAsia"/>
          <w:bCs/>
          <w:szCs w:val="21"/>
        </w:rPr>
        <w:t xml:space="preserve"> [C usually pl.] the process of planning and organizing to make sure that resources are in the places where they are needed, so that an activity or process happens effectiv</w:t>
      </w:r>
      <w:r>
        <w:rPr>
          <w:rFonts w:hint="eastAsia"/>
          <w:bCs/>
          <w:szCs w:val="21"/>
        </w:rPr>
        <w:t xml:space="preserve">ely </w:t>
      </w:r>
      <w:r>
        <w:rPr>
          <w:rFonts w:hint="eastAsia"/>
          <w:bCs/>
          <w:szCs w:val="21"/>
        </w:rPr>
        <w:t>【军】后勤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学</w:t>
      </w:r>
      <w:r>
        <w:rPr>
          <w:rFonts w:hint="eastAsia"/>
          <w:bCs/>
          <w:szCs w:val="21"/>
        </w:rPr>
        <w:t>)</w:t>
      </w:r>
    </w:p>
    <w:p w14:paraId="62298DF3" w14:textId="77777777" w:rsidR="001518A3" w:rsidRDefault="00811B3A">
      <w:pPr>
        <w:ind w:firstLineChars="104" w:firstLine="218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>About 3% of his turnover went to paying for logistics and distribution.</w:t>
      </w:r>
    </w:p>
    <w:p w14:paraId="6F379FA8" w14:textId="77777777" w:rsidR="001518A3" w:rsidRDefault="001518A3">
      <w:pPr>
        <w:rPr>
          <w:rFonts w:ascii="微软雅黑" w:eastAsia="微软雅黑" w:hAnsi="微软雅黑" w:cs="微软雅黑"/>
          <w:b/>
          <w:sz w:val="24"/>
        </w:rPr>
      </w:pPr>
    </w:p>
    <w:p w14:paraId="43F4DDF3" w14:textId="77777777" w:rsidR="001518A3" w:rsidRDefault="00811B3A">
      <w:pPr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bookmarkStart w:id="7" w:name="OLE_LINK28"/>
      <w:r>
        <w:rPr>
          <w:rFonts w:eastAsia="微软雅黑" w:hint="eastAsia"/>
          <w:b/>
          <w:sz w:val="24"/>
        </w:rPr>
        <w:t>Proper Names</w:t>
      </w:r>
      <w:bookmarkEnd w:id="7"/>
    </w:p>
    <w:p w14:paraId="23F39F1A" w14:textId="77777777" w:rsidR="001518A3" w:rsidRDefault="00811B3A">
      <w:pPr>
        <w:rPr>
          <w:rFonts w:eastAsia="微软雅黑"/>
          <w:b/>
          <w:szCs w:val="21"/>
        </w:rPr>
      </w:pPr>
      <w:r>
        <w:rPr>
          <w:rFonts w:eastAsia="微软雅黑" w:hint="eastAsia"/>
          <w:b/>
          <w:szCs w:val="21"/>
        </w:rPr>
        <w:t xml:space="preserve">1. Intelligence Corps </w:t>
      </w:r>
      <w:r>
        <w:rPr>
          <w:rFonts w:eastAsia="微软雅黑" w:hint="eastAsia"/>
          <w:b/>
          <w:szCs w:val="21"/>
        </w:rPr>
        <w:tab/>
      </w:r>
      <w:r>
        <w:rPr>
          <w:rFonts w:eastAsia="微软雅黑" w:hint="eastAsia"/>
          <w:b/>
          <w:szCs w:val="21"/>
        </w:rPr>
        <w:tab/>
      </w:r>
      <w:r>
        <w:rPr>
          <w:rFonts w:eastAsia="微软雅黑" w:hint="eastAsia"/>
          <w:b/>
          <w:szCs w:val="21"/>
        </w:rPr>
        <w:tab/>
      </w:r>
      <w:r>
        <w:rPr>
          <w:rFonts w:eastAsia="微软雅黑" w:hint="eastAsia"/>
          <w:b/>
          <w:szCs w:val="21"/>
        </w:rPr>
        <w:tab/>
      </w:r>
      <w:r>
        <w:rPr>
          <w:rFonts w:eastAsia="微软雅黑" w:hint="eastAsia"/>
          <w:b/>
          <w:szCs w:val="21"/>
        </w:rPr>
        <w:tab/>
      </w:r>
      <w:r>
        <w:rPr>
          <w:rFonts w:eastAsia="微软雅黑" w:hint="eastAsia"/>
          <w:b/>
          <w:szCs w:val="21"/>
        </w:rPr>
        <w:tab/>
      </w:r>
      <w:r>
        <w:rPr>
          <w:rFonts w:ascii="宋体" w:hAnsi="宋体" w:cs="宋体" w:hint="eastAsia"/>
          <w:bCs/>
          <w:szCs w:val="21"/>
        </w:rPr>
        <w:t>英国皇家情报团</w:t>
      </w:r>
    </w:p>
    <w:p w14:paraId="542B6A88" w14:textId="77777777" w:rsidR="001518A3" w:rsidRDefault="00811B3A">
      <w:pPr>
        <w:rPr>
          <w:bCs/>
          <w:szCs w:val="21"/>
        </w:rPr>
      </w:pPr>
      <w:r>
        <w:rPr>
          <w:rFonts w:hint="eastAsia"/>
          <w:b/>
          <w:szCs w:val="21"/>
        </w:rPr>
        <w:t>2. Royal Engineers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英国皇家工兵团</w:t>
      </w:r>
    </w:p>
    <w:p w14:paraId="20A2C531" w14:textId="77777777" w:rsidR="001518A3" w:rsidRDefault="00811B3A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3. Royal Signals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Cs/>
          <w:szCs w:val="21"/>
        </w:rPr>
        <w:t>英国皇家信号部队</w:t>
      </w:r>
      <w:r>
        <w:rPr>
          <w:rFonts w:hint="eastAsia"/>
          <w:b/>
          <w:szCs w:val="21"/>
        </w:rPr>
        <w:t xml:space="preserve"> </w:t>
      </w:r>
    </w:p>
    <w:p w14:paraId="1F739DDA" w14:textId="77777777" w:rsidR="001518A3" w:rsidRDefault="00811B3A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4. Royal Army Medical Corps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Cs/>
          <w:szCs w:val="21"/>
        </w:rPr>
        <w:t>英国皇家军医部队</w:t>
      </w:r>
    </w:p>
    <w:p w14:paraId="317B7EC0" w14:textId="77777777" w:rsidR="001518A3" w:rsidRDefault="00811B3A">
      <w:pPr>
        <w:rPr>
          <w:b/>
          <w:szCs w:val="21"/>
        </w:rPr>
      </w:pPr>
      <w:r>
        <w:rPr>
          <w:rFonts w:hint="eastAsia"/>
          <w:b/>
          <w:szCs w:val="21"/>
        </w:rPr>
        <w:t>5. Roya</w:t>
      </w:r>
      <w:r>
        <w:rPr>
          <w:rFonts w:hint="eastAsia"/>
          <w:b/>
          <w:szCs w:val="21"/>
        </w:rPr>
        <w:t xml:space="preserve">l Logistic Corps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Cs/>
          <w:szCs w:val="21"/>
        </w:rPr>
        <w:t>英国皇家后勤部队</w:t>
      </w:r>
    </w:p>
    <w:p w14:paraId="69BA5B52" w14:textId="77777777" w:rsidR="001518A3" w:rsidRDefault="00811B3A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6. Royal Artillery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Cs/>
          <w:szCs w:val="21"/>
        </w:rPr>
        <w:t>英国皇家炮兵团</w:t>
      </w:r>
    </w:p>
    <w:p w14:paraId="2D4E553F" w14:textId="77777777" w:rsidR="001518A3" w:rsidRDefault="00811B3A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7. Royal Electrical and Mechanical Engineers </w:t>
      </w:r>
      <w:r>
        <w:rPr>
          <w:rFonts w:hint="eastAsia"/>
          <w:bCs/>
          <w:szCs w:val="21"/>
        </w:rPr>
        <w:t>英国皇家电气工程师部队</w:t>
      </w:r>
    </w:p>
    <w:p w14:paraId="3129206A" w14:textId="77777777" w:rsidR="001518A3" w:rsidRDefault="00811B3A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8. Royal Armoured Corps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Cs/>
          <w:szCs w:val="21"/>
        </w:rPr>
        <w:t>英国皇家装甲兵团</w:t>
      </w:r>
    </w:p>
    <w:p w14:paraId="11CD43C6" w14:textId="77777777" w:rsidR="001518A3" w:rsidRDefault="001518A3">
      <w:pPr>
        <w:tabs>
          <w:tab w:val="left" w:pos="284"/>
        </w:tabs>
        <w:rPr>
          <w:rFonts w:ascii="微软雅黑" w:eastAsia="微软雅黑" w:hAnsi="微软雅黑" w:cs="微软雅黑"/>
          <w:b/>
          <w:sz w:val="24"/>
        </w:rPr>
      </w:pPr>
    </w:p>
    <w:p w14:paraId="4213AB13" w14:textId="77777777" w:rsidR="00FC7DE1" w:rsidRDefault="00FC7DE1">
      <w:pPr>
        <w:jc w:val="left"/>
        <w:rPr>
          <w:rFonts w:eastAsia="微软雅黑"/>
          <w:bCs/>
          <w:szCs w:val="21"/>
        </w:rPr>
      </w:pPr>
      <w:bookmarkStart w:id="8" w:name="OLE_LINK50"/>
    </w:p>
    <w:bookmarkEnd w:id="8"/>
    <w:p w14:paraId="5FAF43F9" w14:textId="77777777" w:rsidR="001518A3" w:rsidRPr="0030474C" w:rsidRDefault="00811B3A">
      <w:pPr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r w:rsidRPr="0030474C">
        <w:rPr>
          <w:rFonts w:ascii="Cooper Black" w:eastAsia="华文彩云" w:hAnsi="Cooper Black" w:cs="Cooper Black" w:hint="eastAsia"/>
          <w:b/>
          <w:sz w:val="24"/>
          <w:u w:val="single"/>
          <w:shd w:val="clear" w:color="FFFFFF" w:fill="D9D9D9"/>
        </w:rPr>
        <w:t>Delta</w:t>
      </w:r>
      <w:r w:rsidRPr="0030474C"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The Princess of Wales</w:t>
      </w:r>
      <w:r w:rsidRPr="0030474C">
        <w:rPr>
          <w:rFonts w:eastAsia="微软雅黑"/>
          <w:b/>
          <w:sz w:val="24"/>
          <w:u w:val="single"/>
          <w:shd w:val="clear" w:color="FFFFFF" w:fill="D9D9D9"/>
        </w:rPr>
        <w:t>’</w:t>
      </w:r>
      <w:r w:rsidRPr="0030474C"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s Royal </w:t>
      </w:r>
      <w:r w:rsidRPr="0030474C"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>Regiment (PWRR)</w:t>
      </w:r>
    </w:p>
    <w:p w14:paraId="3C91DF4F" w14:textId="77777777" w:rsidR="001518A3" w:rsidRDefault="00811B3A">
      <w:pPr>
        <w:tabs>
          <w:tab w:val="left" w:pos="284"/>
        </w:tabs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bookmarkStart w:id="9" w:name="OLE_LINK54"/>
      <w:r>
        <w:rPr>
          <w:rFonts w:eastAsia="微软雅黑" w:hint="eastAsia"/>
          <w:b/>
          <w:sz w:val="24"/>
        </w:rPr>
        <w:t>Words and Expressions</w:t>
      </w:r>
    </w:p>
    <w:bookmarkEnd w:id="9"/>
    <w:p w14:paraId="4330BBDB" w14:textId="77777777" w:rsidR="001518A3" w:rsidRDefault="00811B3A">
      <w:pPr>
        <w:tabs>
          <w:tab w:val="left" w:pos="284"/>
        </w:tabs>
        <w:ind w:left="219" w:hangingChars="104" w:hanging="219"/>
        <w:rPr>
          <w:szCs w:val="21"/>
        </w:rPr>
      </w:pPr>
      <w:r>
        <w:rPr>
          <w:rFonts w:hint="eastAsia"/>
          <w:b/>
          <w:bCs/>
          <w:szCs w:val="21"/>
        </w:rPr>
        <w:t>1. princ</w:t>
      </w:r>
      <w:r>
        <w:rPr>
          <w:rFonts w:hint="eastAsia"/>
          <w:b/>
          <w:bCs/>
          <w:szCs w:val="21"/>
        </w:rPr>
        <w:t xml:space="preserve">ess </w:t>
      </w:r>
      <w:r>
        <w:rPr>
          <w:szCs w:val="21"/>
        </w:rPr>
        <w:t>/ˈpr</w:t>
      </w:r>
      <w:r>
        <w:rPr>
          <w:szCs w:val="21"/>
        </w:rPr>
        <w:t>ɪ</w:t>
      </w:r>
      <w:r>
        <w:rPr>
          <w:szCs w:val="21"/>
        </w:rPr>
        <w:t xml:space="preserve">nses/ </w:t>
      </w:r>
      <w:r>
        <w:rPr>
          <w:i/>
          <w:iCs/>
          <w:szCs w:val="21"/>
        </w:rPr>
        <w:t>n.</w:t>
      </w:r>
      <w:r>
        <w:rPr>
          <w:rFonts w:hint="eastAsia"/>
          <w:szCs w:val="21"/>
        </w:rPr>
        <w:t xml:space="preserve"> an important female member of a royal family, especially a daughter or granddaughter of a king and queen, or the wife of a prince</w:t>
      </w:r>
      <w:r>
        <w:rPr>
          <w:rFonts w:hint="eastAsia"/>
          <w:szCs w:val="21"/>
        </w:rPr>
        <w:t>（除女王或王后外的）王室女成员；</w:t>
      </w:r>
      <w:r>
        <w:rPr>
          <w:rFonts w:hint="eastAsia"/>
          <w:szCs w:val="21"/>
        </w:rPr>
        <w:lastRenderedPageBreak/>
        <w:t>（尤指）公主</w:t>
      </w:r>
      <w:r>
        <w:rPr>
          <w:rFonts w:hint="eastAsia"/>
          <w:szCs w:val="21"/>
        </w:rPr>
        <w:t xml:space="preserve"> </w:t>
      </w:r>
    </w:p>
    <w:p w14:paraId="3FA39873" w14:textId="77777777" w:rsidR="001518A3" w:rsidRDefault="00811B3A">
      <w:pPr>
        <w:tabs>
          <w:tab w:val="left" w:pos="284"/>
        </w:tabs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ab/>
        <w:t>Lady Diana Spencer became Princess Diana when she married Prince Charles.</w:t>
      </w:r>
    </w:p>
    <w:p w14:paraId="021C5018" w14:textId="77777777" w:rsidR="001518A3" w:rsidRDefault="00811B3A">
      <w:pPr>
        <w:tabs>
          <w:tab w:val="left" w:pos="284"/>
        </w:tabs>
        <w:rPr>
          <w:szCs w:val="21"/>
        </w:rPr>
      </w:pPr>
      <w:r>
        <w:rPr>
          <w:szCs w:val="21"/>
        </w:rPr>
        <w:t xml:space="preserve"> </w:t>
      </w:r>
    </w:p>
    <w:p w14:paraId="133953CE" w14:textId="77777777" w:rsidR="001518A3" w:rsidRDefault="00811B3A" w:rsidP="00F03E12">
      <w:pPr>
        <w:tabs>
          <w:tab w:val="left" w:pos="284"/>
        </w:tabs>
        <w:ind w:left="211" w:hangingChars="100" w:hanging="211"/>
        <w:rPr>
          <w:szCs w:val="21"/>
        </w:rPr>
      </w:pPr>
      <w:bookmarkStart w:id="10" w:name="OLE_LINK30"/>
      <w:r>
        <w:rPr>
          <w:rFonts w:hint="eastAsia"/>
          <w:b/>
          <w:bCs/>
          <w:szCs w:val="21"/>
        </w:rPr>
        <w:t xml:space="preserve">2. airborne </w:t>
      </w:r>
      <w:r>
        <w:rPr>
          <w:szCs w:val="21"/>
        </w:rPr>
        <w:t>/ˈe</w:t>
      </w:r>
      <w:r>
        <w:rPr>
          <w:szCs w:val="21"/>
        </w:rPr>
        <w:t>ə</w:t>
      </w:r>
      <w:r>
        <w:rPr>
          <w:szCs w:val="21"/>
        </w:rPr>
        <w:t>(r)ˌb</w:t>
      </w:r>
      <w:r>
        <w:rPr>
          <w:szCs w:val="21"/>
        </w:rPr>
        <w:t>ɔ</w:t>
      </w:r>
      <w:r>
        <w:rPr>
          <w:szCs w:val="21"/>
        </w:rPr>
        <w:t xml:space="preserve">:(r)n/ </w:t>
      </w:r>
      <w:r>
        <w:rPr>
          <w:rFonts w:hint="eastAsia"/>
          <w:i/>
          <w:iCs/>
          <w:szCs w:val="21"/>
        </w:rPr>
        <w:t>a</w:t>
      </w:r>
      <w:r>
        <w:rPr>
          <w:i/>
          <w:iCs/>
          <w:szCs w:val="21"/>
        </w:rPr>
        <w:t>dj</w:t>
      </w:r>
      <w:r>
        <w:rPr>
          <w:rFonts w:hint="eastAsia"/>
          <w:i/>
          <w:iCs/>
          <w:szCs w:val="21"/>
        </w:rPr>
        <w:t xml:space="preserve">. </w:t>
      </w:r>
      <w:r>
        <w:rPr>
          <w:rFonts w:hint="eastAsia"/>
          <w:szCs w:val="21"/>
        </w:rPr>
        <w:t xml:space="preserve">trained to jump out of aircraft onto enemy land in order to fight </w:t>
      </w:r>
      <w:r>
        <w:rPr>
          <w:rFonts w:hint="eastAsia"/>
          <w:szCs w:val="21"/>
        </w:rPr>
        <w:t>空降的</w:t>
      </w:r>
    </w:p>
    <w:p w14:paraId="1950CA53" w14:textId="1C76A413" w:rsidR="001518A3" w:rsidRDefault="00811B3A">
      <w:pPr>
        <w:tabs>
          <w:tab w:val="left" w:pos="284"/>
        </w:tabs>
        <w:ind w:firstLineChars="104" w:firstLine="218"/>
        <w:rPr>
          <w:szCs w:val="21"/>
        </w:rPr>
      </w:pPr>
      <w:r>
        <w:rPr>
          <w:rFonts w:hint="eastAsia"/>
          <w:i/>
          <w:iCs/>
          <w:szCs w:val="21"/>
        </w:rPr>
        <w:t>airborne radar</w:t>
      </w:r>
      <w:r>
        <w:rPr>
          <w:rFonts w:hint="eastAsia"/>
          <w:i/>
          <w:iCs/>
          <w:szCs w:val="21"/>
        </w:rPr>
        <w:tab/>
      </w:r>
      <w:r>
        <w:rPr>
          <w:rFonts w:hint="eastAsia"/>
          <w:szCs w:val="21"/>
        </w:rPr>
        <w:t>机载雷达</w:t>
      </w:r>
    </w:p>
    <w:p w14:paraId="4B6E9D61" w14:textId="0E811C09" w:rsidR="001518A3" w:rsidRDefault="00811B3A">
      <w:pPr>
        <w:tabs>
          <w:tab w:val="left" w:pos="284"/>
        </w:tabs>
        <w:ind w:firstLineChars="104" w:firstLine="218"/>
        <w:rPr>
          <w:szCs w:val="21"/>
        </w:rPr>
      </w:pPr>
      <w:r>
        <w:rPr>
          <w:rFonts w:hint="eastAsia"/>
          <w:i/>
          <w:iCs/>
          <w:szCs w:val="21"/>
        </w:rPr>
        <w:t>airborne unit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空降部队</w:t>
      </w:r>
    </w:p>
    <w:p w14:paraId="6D987A29" w14:textId="77777777" w:rsidR="001518A3" w:rsidRDefault="001518A3">
      <w:pPr>
        <w:tabs>
          <w:tab w:val="left" w:pos="284"/>
        </w:tabs>
        <w:rPr>
          <w:szCs w:val="21"/>
        </w:rPr>
      </w:pPr>
    </w:p>
    <w:p w14:paraId="0D9374A1" w14:textId="77777777" w:rsidR="001518A3" w:rsidRDefault="00811B3A">
      <w:pPr>
        <w:tabs>
          <w:tab w:val="left" w:pos="284"/>
        </w:tabs>
        <w:ind w:left="219" w:hangingChars="104" w:hanging="219"/>
        <w:rPr>
          <w:szCs w:val="21"/>
        </w:rPr>
      </w:pPr>
      <w:r>
        <w:rPr>
          <w:rFonts w:hint="eastAsia"/>
          <w:b/>
          <w:bCs/>
          <w:szCs w:val="21"/>
        </w:rPr>
        <w:t xml:space="preserve">3. airmobile </w:t>
      </w:r>
      <w:r>
        <w:rPr>
          <w:szCs w:val="21"/>
        </w:rPr>
        <w:t>/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ə</w:t>
      </w:r>
      <w:r>
        <w:rPr>
          <w:rFonts w:hint="eastAsia"/>
          <w:szCs w:val="21"/>
        </w:rPr>
        <w:t>r</w:t>
      </w:r>
      <w:r>
        <w:rPr>
          <w:szCs w:val="21"/>
        </w:rPr>
        <w:t>ˈ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əʊ</w:t>
      </w:r>
      <w:r>
        <w:rPr>
          <w:rFonts w:hint="eastAsia"/>
          <w:szCs w:val="21"/>
        </w:rPr>
        <w:t>ba</w:t>
      </w:r>
      <w:r>
        <w:rPr>
          <w:rFonts w:hint="eastAsia"/>
          <w:szCs w:val="21"/>
        </w:rPr>
        <w:t>ɪ</w:t>
      </w:r>
      <w:r>
        <w:rPr>
          <w:rFonts w:hint="eastAsia"/>
          <w:szCs w:val="21"/>
        </w:rPr>
        <w:t>l</w:t>
      </w:r>
      <w:r>
        <w:rPr>
          <w:szCs w:val="21"/>
        </w:rPr>
        <w:t>/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i/>
          <w:iCs/>
          <w:szCs w:val="21"/>
        </w:rPr>
        <w:t xml:space="preserve">adj. </w:t>
      </w:r>
      <w:r>
        <w:rPr>
          <w:rFonts w:hint="eastAsia"/>
          <w:szCs w:val="21"/>
        </w:rPr>
        <w:t xml:space="preserve">able to be transported into a combat zone by air, especially by helicopter </w:t>
      </w:r>
      <w:r>
        <w:rPr>
          <w:rFonts w:hint="eastAsia"/>
          <w:szCs w:val="21"/>
        </w:rPr>
        <w:t>空中机动</w:t>
      </w:r>
    </w:p>
    <w:p w14:paraId="6CEDF02B" w14:textId="77777777" w:rsidR="001518A3" w:rsidRDefault="00811B3A">
      <w:pPr>
        <w:tabs>
          <w:tab w:val="left" w:pos="284"/>
        </w:tabs>
        <w:ind w:firstLineChars="104" w:firstLine="218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an airmobile infantry regiment</w:t>
      </w:r>
      <w:r>
        <w:rPr>
          <w:rFonts w:hint="eastAsia"/>
          <w:szCs w:val="21"/>
        </w:rPr>
        <w:t>空中机动步兵团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/>
          <w:i/>
          <w:iCs/>
          <w:szCs w:val="21"/>
        </w:rPr>
        <w:t xml:space="preserve">  </w:t>
      </w:r>
    </w:p>
    <w:p w14:paraId="7F239DD9" w14:textId="77777777" w:rsidR="001518A3" w:rsidRDefault="001518A3">
      <w:pPr>
        <w:tabs>
          <w:tab w:val="left" w:pos="284"/>
        </w:tabs>
        <w:rPr>
          <w:i/>
          <w:iCs/>
          <w:szCs w:val="21"/>
        </w:rPr>
      </w:pPr>
    </w:p>
    <w:p w14:paraId="146B9455" w14:textId="1F899861" w:rsidR="001518A3" w:rsidRDefault="00811B3A" w:rsidP="00F03E12">
      <w:pPr>
        <w:tabs>
          <w:tab w:val="left" w:pos="284"/>
        </w:tabs>
        <w:ind w:left="211" w:hangingChars="100" w:hanging="211"/>
        <w:rPr>
          <w:szCs w:val="21"/>
        </w:rPr>
      </w:pPr>
      <w:r>
        <w:rPr>
          <w:rFonts w:hint="eastAsia"/>
          <w:b/>
          <w:bCs/>
          <w:szCs w:val="21"/>
        </w:rPr>
        <w:t xml:space="preserve">4. </w:t>
      </w:r>
      <w:bookmarkEnd w:id="10"/>
      <w:r>
        <w:rPr>
          <w:rFonts w:hint="eastAsia"/>
          <w:b/>
          <w:bCs/>
          <w:szCs w:val="21"/>
        </w:rPr>
        <w:t xml:space="preserve">mechanised </w:t>
      </w:r>
      <w:r>
        <w:rPr>
          <w:rFonts w:hint="eastAsia"/>
          <w:szCs w:val="21"/>
        </w:rPr>
        <w:t>/</w:t>
      </w:r>
      <w:r>
        <w:rPr>
          <w:szCs w:val="21"/>
        </w:rPr>
        <w:t>ˈ</w:t>
      </w:r>
      <w:r>
        <w:rPr>
          <w:szCs w:val="21"/>
        </w:rPr>
        <w:t>mek</w:t>
      </w:r>
      <w:r>
        <w:rPr>
          <w:szCs w:val="21"/>
        </w:rPr>
        <w:t>ə</w:t>
      </w:r>
      <w:r>
        <w:rPr>
          <w:szCs w:val="21"/>
        </w:rPr>
        <w:t>na</w:t>
      </w:r>
      <w:r>
        <w:rPr>
          <w:szCs w:val="21"/>
        </w:rPr>
        <w:t>ɪ</w:t>
      </w:r>
      <w:r>
        <w:rPr>
          <w:szCs w:val="21"/>
        </w:rPr>
        <w:t>zd</w:t>
      </w:r>
      <w:r>
        <w:rPr>
          <w:rFonts w:hint="eastAsia"/>
          <w:szCs w:val="21"/>
        </w:rPr>
        <w:t xml:space="preserve">/ </w:t>
      </w:r>
      <w:r>
        <w:rPr>
          <w:rFonts w:hint="eastAsia"/>
          <w:i/>
          <w:iCs/>
          <w:szCs w:val="21"/>
        </w:rPr>
        <w:t>adj. using a machine to do something that used to be done by hand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机械化的</w:t>
      </w:r>
    </w:p>
    <w:p w14:paraId="7E263626" w14:textId="77777777" w:rsidR="001518A3" w:rsidRDefault="00811B3A">
      <w:pPr>
        <w:tabs>
          <w:tab w:val="left" w:pos="284"/>
        </w:tabs>
        <w:ind w:firstLineChars="122" w:firstLine="256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He reported that mechanised North Korean army units have been moving towards the border.</w:t>
      </w:r>
      <w:r>
        <w:rPr>
          <w:i/>
          <w:iCs/>
          <w:szCs w:val="21"/>
        </w:rPr>
        <w:t xml:space="preserve"> </w:t>
      </w:r>
    </w:p>
    <w:p w14:paraId="1AF855A1" w14:textId="77777777" w:rsidR="001518A3" w:rsidRDefault="001518A3">
      <w:pPr>
        <w:tabs>
          <w:tab w:val="left" w:pos="284"/>
        </w:tabs>
        <w:rPr>
          <w:i/>
          <w:iCs/>
        </w:rPr>
      </w:pPr>
    </w:p>
    <w:p w14:paraId="43F9C4D9" w14:textId="77777777" w:rsidR="001518A3" w:rsidRDefault="00811B3A">
      <w:pPr>
        <w:tabs>
          <w:tab w:val="left" w:pos="284"/>
        </w:tabs>
        <w:rPr>
          <w:szCs w:val="21"/>
        </w:rPr>
      </w:pPr>
      <w:r>
        <w:rPr>
          <w:rFonts w:hint="eastAsia"/>
          <w:b/>
          <w:bCs/>
          <w:szCs w:val="21"/>
        </w:rPr>
        <w:t xml:space="preserve">5. brigade </w:t>
      </w:r>
      <w:r>
        <w:rPr>
          <w:szCs w:val="21"/>
        </w:rPr>
        <w:t>/br</w:t>
      </w:r>
      <w:r>
        <w:rPr>
          <w:szCs w:val="21"/>
        </w:rPr>
        <w:t>ɪ</w:t>
      </w:r>
      <w:r>
        <w:rPr>
          <w:szCs w:val="21"/>
        </w:rPr>
        <w:t>'</w:t>
      </w:r>
      <w:r>
        <w:rPr>
          <w:szCs w:val="21"/>
        </w:rPr>
        <w:t>ɡeɪd</w:t>
      </w:r>
      <w:r>
        <w:rPr>
          <w:szCs w:val="21"/>
        </w:rPr>
        <w:t>/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i/>
          <w:iCs/>
          <w:szCs w:val="21"/>
        </w:rPr>
        <w:t>n.</w:t>
      </w:r>
      <w:r>
        <w:rPr>
          <w:i/>
          <w:iCs/>
          <w:szCs w:val="21"/>
        </w:rPr>
        <w:t xml:space="preserve"> </w:t>
      </w:r>
      <w:r>
        <w:rPr>
          <w:rFonts w:hint="eastAsia"/>
          <w:szCs w:val="21"/>
        </w:rPr>
        <w:t>a large group of soldiers that forms a unit of an army</w:t>
      </w:r>
      <w:r>
        <w:rPr>
          <w:rFonts w:hint="eastAsia"/>
          <w:i/>
          <w:iCs/>
          <w:szCs w:val="21"/>
        </w:rPr>
        <w:t xml:space="preserve"> </w:t>
      </w:r>
      <w:r>
        <w:rPr>
          <w:rFonts w:hint="eastAsia"/>
          <w:szCs w:val="21"/>
        </w:rPr>
        <w:t>旅（陆军编制单位）</w:t>
      </w:r>
    </w:p>
    <w:p w14:paraId="60019DFC" w14:textId="77777777" w:rsidR="001518A3" w:rsidRDefault="00811B3A" w:rsidP="00205B99">
      <w:pPr>
        <w:tabs>
          <w:tab w:val="left" w:pos="284"/>
        </w:tabs>
        <w:ind w:leftChars="100" w:left="210" w:firstLineChars="4" w:firstLine="8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There was a sigh of relief at the Pentagon Wednesday as the U. S. Army</w:t>
      </w:r>
      <w:r>
        <w:rPr>
          <w:i/>
          <w:iCs/>
          <w:szCs w:val="21"/>
        </w:rPr>
        <w:t>’</w:t>
      </w:r>
      <w:r>
        <w:rPr>
          <w:rFonts w:hint="eastAsia"/>
          <w:i/>
          <w:iCs/>
          <w:szCs w:val="21"/>
        </w:rPr>
        <w:t>s final combat brigade crossed from Iraq into Kuwait.</w:t>
      </w:r>
      <w:r>
        <w:rPr>
          <w:i/>
          <w:iCs/>
          <w:szCs w:val="21"/>
        </w:rPr>
        <w:t xml:space="preserve"> </w:t>
      </w:r>
    </w:p>
    <w:p w14:paraId="3916AEA1" w14:textId="77777777" w:rsidR="001518A3" w:rsidRDefault="001518A3">
      <w:pPr>
        <w:tabs>
          <w:tab w:val="left" w:pos="284"/>
        </w:tabs>
        <w:rPr>
          <w:i/>
          <w:iCs/>
          <w:szCs w:val="21"/>
        </w:rPr>
      </w:pPr>
    </w:p>
    <w:p w14:paraId="36362769" w14:textId="77777777" w:rsidR="001518A3" w:rsidRDefault="00811B3A">
      <w:pPr>
        <w:tabs>
          <w:tab w:val="left" w:pos="284"/>
        </w:tabs>
        <w:rPr>
          <w:szCs w:val="21"/>
        </w:rPr>
      </w:pPr>
      <w:bookmarkStart w:id="11" w:name="OLE_LINK29"/>
      <w:r>
        <w:rPr>
          <w:rFonts w:hint="eastAsia"/>
          <w:b/>
          <w:bCs/>
          <w:szCs w:val="21"/>
        </w:rPr>
        <w:t xml:space="preserve">6. </w:t>
      </w:r>
      <w:bookmarkEnd w:id="11"/>
      <w:r>
        <w:rPr>
          <w:rFonts w:hint="eastAsia"/>
          <w:b/>
          <w:bCs/>
          <w:szCs w:val="21"/>
        </w:rPr>
        <w:t>assign /</w:t>
      </w:r>
      <w:r>
        <w:rPr>
          <w:rFonts w:hint="eastAsia"/>
          <w:szCs w:val="21"/>
        </w:rPr>
        <w:t>ə</w:t>
      </w:r>
      <w:r>
        <w:rPr>
          <w:szCs w:val="21"/>
        </w:rPr>
        <w:t>ˈ</w:t>
      </w:r>
      <w:r>
        <w:rPr>
          <w:rFonts w:hint="eastAsia"/>
          <w:szCs w:val="21"/>
        </w:rPr>
        <w:t>sa</w:t>
      </w:r>
      <w:r>
        <w:rPr>
          <w:rFonts w:hint="eastAsia"/>
          <w:szCs w:val="21"/>
        </w:rPr>
        <w:t>ɪ</w:t>
      </w:r>
      <w:r>
        <w:rPr>
          <w:rFonts w:hint="eastAsia"/>
          <w:szCs w:val="21"/>
        </w:rPr>
        <w:t>n/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i/>
          <w:iCs/>
          <w:szCs w:val="21"/>
        </w:rPr>
        <w:t>v.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 xml:space="preserve">to provide a person for a particular </w:t>
      </w:r>
      <w:r>
        <w:rPr>
          <w:rFonts w:hint="eastAsia"/>
          <w:szCs w:val="21"/>
        </w:rPr>
        <w:t>task or position</w:t>
      </w:r>
      <w:r>
        <w:rPr>
          <w:rFonts w:hint="eastAsia"/>
          <w:szCs w:val="21"/>
        </w:rPr>
        <w:t>指定；指派</w:t>
      </w:r>
    </w:p>
    <w:p w14:paraId="5692C794" w14:textId="49236B89" w:rsidR="001518A3" w:rsidRPr="00205B99" w:rsidRDefault="00205B99">
      <w:pPr>
        <w:tabs>
          <w:tab w:val="left" w:pos="284"/>
        </w:tabs>
        <w:ind w:firstLineChars="104" w:firstLine="218"/>
        <w:rPr>
          <w:i/>
          <w:iCs/>
          <w:szCs w:val="21"/>
        </w:rPr>
      </w:pPr>
      <w:r w:rsidRPr="00205B99">
        <w:rPr>
          <w:i/>
          <w:iCs/>
          <w:szCs w:val="21"/>
        </w:rPr>
        <w:t>Did you choose Russia or were you simply assigned there?</w:t>
      </w:r>
    </w:p>
    <w:p w14:paraId="57FF49D6" w14:textId="77777777" w:rsidR="001518A3" w:rsidRDefault="001518A3">
      <w:pPr>
        <w:tabs>
          <w:tab w:val="left" w:pos="284"/>
        </w:tabs>
        <w:rPr>
          <w:szCs w:val="21"/>
        </w:rPr>
      </w:pPr>
    </w:p>
    <w:p w14:paraId="77C0851C" w14:textId="77777777" w:rsidR="001518A3" w:rsidRDefault="00811B3A" w:rsidP="00205B99">
      <w:pPr>
        <w:tabs>
          <w:tab w:val="left" w:pos="284"/>
        </w:tabs>
        <w:ind w:left="211" w:hangingChars="100" w:hanging="211"/>
        <w:rPr>
          <w:szCs w:val="21"/>
        </w:rPr>
      </w:pPr>
      <w:bookmarkStart w:id="12" w:name="OLE_LINK32"/>
      <w:r>
        <w:rPr>
          <w:rFonts w:hint="eastAsia"/>
          <w:b/>
          <w:bCs/>
          <w:szCs w:val="21"/>
        </w:rPr>
        <w:t xml:space="preserve">7. </w:t>
      </w:r>
      <w:bookmarkEnd w:id="12"/>
      <w:r>
        <w:rPr>
          <w:rFonts w:hint="eastAsia"/>
          <w:b/>
          <w:bCs/>
          <w:szCs w:val="21"/>
        </w:rPr>
        <w:t xml:space="preserve">post </w:t>
      </w:r>
      <w:r>
        <w:rPr>
          <w:rFonts w:hint="eastAsia"/>
          <w:szCs w:val="21"/>
        </w:rPr>
        <w:t>/p</w:t>
      </w:r>
      <w:r>
        <w:rPr>
          <w:rFonts w:hint="eastAsia"/>
          <w:szCs w:val="21"/>
        </w:rPr>
        <w:t>əʊ</w:t>
      </w:r>
      <w:r>
        <w:rPr>
          <w:rFonts w:hint="eastAsia"/>
          <w:szCs w:val="21"/>
        </w:rPr>
        <w:t>st/</w:t>
      </w:r>
      <w:r>
        <w:rPr>
          <w:rFonts w:hint="eastAsia"/>
          <w:i/>
          <w:iCs/>
          <w:szCs w:val="21"/>
        </w:rPr>
        <w:t xml:space="preserve"> v.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 xml:space="preserve">to send someone to a place to guard it or to watch who arrives and leaves; to send someone to another country or place to work for the government or a </w:t>
      </w:r>
      <w:r>
        <w:rPr>
          <w:rFonts w:hint="eastAsia"/>
          <w:szCs w:val="21"/>
        </w:rPr>
        <w:t>company, or for duty in the military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>使驻守</w:t>
      </w:r>
    </w:p>
    <w:p w14:paraId="2FBF725E" w14:textId="1EA626ED" w:rsidR="001518A3" w:rsidRPr="00F911E7" w:rsidRDefault="00F911E7">
      <w:pPr>
        <w:tabs>
          <w:tab w:val="left" w:pos="284"/>
        </w:tabs>
        <w:ind w:firstLineChars="100" w:firstLine="210"/>
        <w:rPr>
          <w:i/>
          <w:iCs/>
          <w:szCs w:val="21"/>
        </w:rPr>
      </w:pPr>
      <w:r w:rsidRPr="00F911E7">
        <w:rPr>
          <w:rFonts w:hint="eastAsia"/>
          <w:i/>
          <w:iCs/>
          <w:szCs w:val="21"/>
        </w:rPr>
        <w:t>Guards have been posted along the border.</w:t>
      </w:r>
    </w:p>
    <w:p w14:paraId="5E9348E7" w14:textId="77777777" w:rsidR="001518A3" w:rsidRDefault="001518A3">
      <w:pPr>
        <w:tabs>
          <w:tab w:val="left" w:pos="284"/>
        </w:tabs>
        <w:ind w:firstLineChars="100" w:firstLine="210"/>
        <w:rPr>
          <w:szCs w:val="21"/>
        </w:rPr>
      </w:pPr>
    </w:p>
    <w:p w14:paraId="5360AE11" w14:textId="77777777" w:rsidR="001518A3" w:rsidRDefault="00811B3A">
      <w:pPr>
        <w:tabs>
          <w:tab w:val="left" w:pos="284"/>
        </w:tabs>
        <w:rPr>
          <w:szCs w:val="21"/>
        </w:rPr>
      </w:pPr>
      <w:r>
        <w:rPr>
          <w:rFonts w:hint="eastAsia"/>
          <w:b/>
          <w:bCs/>
          <w:szCs w:val="21"/>
        </w:rPr>
        <w:t xml:space="preserve">8. attached 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ə</w:t>
      </w:r>
      <w:r>
        <w:rPr>
          <w:szCs w:val="21"/>
        </w:rPr>
        <w:t>ˈ</w:t>
      </w:r>
      <w:r>
        <w:rPr>
          <w:rFonts w:hint="eastAsia"/>
          <w:szCs w:val="21"/>
        </w:rPr>
        <w:t>tæt</w:t>
      </w:r>
      <w:r>
        <w:rPr>
          <w:rFonts w:hint="eastAsia"/>
          <w:szCs w:val="21"/>
        </w:rPr>
        <w:t>ʃ</w:t>
      </w:r>
      <w:r>
        <w:rPr>
          <w:rFonts w:hint="eastAsia"/>
          <w:szCs w:val="21"/>
        </w:rPr>
        <w:t>t/</w:t>
      </w:r>
      <w:r>
        <w:rPr>
          <w:rFonts w:hint="eastAsia"/>
          <w:i/>
          <w:iCs/>
          <w:szCs w:val="21"/>
        </w:rPr>
        <w:t xml:space="preserve"> adj.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>working for or forming part of an organization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>隶属于；为…工作</w:t>
      </w:r>
    </w:p>
    <w:p w14:paraId="3F02AE73" w14:textId="77777777" w:rsidR="001518A3" w:rsidRDefault="00811B3A">
      <w:pPr>
        <w:tabs>
          <w:tab w:val="left" w:pos="284"/>
        </w:tabs>
        <w:ind w:firstLineChars="100" w:firstLine="210"/>
        <w:rPr>
          <w:szCs w:val="21"/>
        </w:rPr>
      </w:pPr>
      <w:r>
        <w:rPr>
          <w:i/>
          <w:iCs/>
          <w:szCs w:val="21"/>
        </w:rPr>
        <w:t>This company is attached to a foreign enterprise</w:t>
      </w:r>
      <w:r>
        <w:rPr>
          <w:rFonts w:hint="eastAsia"/>
          <w:i/>
          <w:iCs/>
          <w:szCs w:val="21"/>
        </w:rPr>
        <w:t xml:space="preserve">. </w:t>
      </w:r>
      <w:r>
        <w:rPr>
          <w:rFonts w:hint="eastAsia"/>
          <w:szCs w:val="21"/>
        </w:rPr>
        <w:t xml:space="preserve">    </w:t>
      </w:r>
    </w:p>
    <w:p w14:paraId="64EB374F" w14:textId="77777777" w:rsidR="001518A3" w:rsidRDefault="001518A3">
      <w:pPr>
        <w:tabs>
          <w:tab w:val="left" w:pos="284"/>
        </w:tabs>
        <w:ind w:firstLineChars="100" w:firstLine="210"/>
        <w:rPr>
          <w:szCs w:val="21"/>
        </w:rPr>
      </w:pPr>
    </w:p>
    <w:p w14:paraId="2EB5C11E" w14:textId="77777777" w:rsidR="001518A3" w:rsidRDefault="00811B3A">
      <w:pPr>
        <w:tabs>
          <w:tab w:val="left" w:pos="284"/>
        </w:tabs>
        <w:rPr>
          <w:szCs w:val="21"/>
        </w:rPr>
      </w:pPr>
      <w:r>
        <w:rPr>
          <w:rFonts w:hint="eastAsia"/>
          <w:b/>
          <w:bCs/>
          <w:szCs w:val="21"/>
        </w:rPr>
        <w:t xml:space="preserve">9. station </w:t>
      </w:r>
      <w:r>
        <w:rPr>
          <w:rFonts w:hint="eastAsia"/>
          <w:szCs w:val="21"/>
        </w:rPr>
        <w:t>/</w:t>
      </w:r>
      <w:r>
        <w:rPr>
          <w:szCs w:val="21"/>
        </w:rPr>
        <w:t>ˈ</w:t>
      </w:r>
      <w:r>
        <w:rPr>
          <w:rFonts w:hint="eastAsia"/>
          <w:szCs w:val="21"/>
        </w:rPr>
        <w:t>ste</w:t>
      </w:r>
      <w:r>
        <w:rPr>
          <w:rFonts w:hint="eastAsia"/>
          <w:szCs w:val="21"/>
        </w:rPr>
        <w:t>ɪʃ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ə</w:t>
      </w:r>
      <w:r>
        <w:rPr>
          <w:rFonts w:hint="eastAsia"/>
          <w:szCs w:val="21"/>
        </w:rPr>
        <w:t>)n/</w:t>
      </w:r>
      <w:r>
        <w:rPr>
          <w:rFonts w:hint="eastAsia"/>
          <w:i/>
          <w:iCs/>
          <w:szCs w:val="21"/>
        </w:rPr>
        <w:t xml:space="preserve"> v.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 xml:space="preserve">to </w:t>
      </w:r>
      <w:r>
        <w:rPr>
          <w:rFonts w:hint="eastAsia"/>
          <w:szCs w:val="21"/>
        </w:rPr>
        <w:t>cause especially soldiers to be in a particular place to do a job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>驻扎</w:t>
      </w:r>
    </w:p>
    <w:p w14:paraId="0DBE7990" w14:textId="77777777" w:rsidR="001518A3" w:rsidRDefault="00811B3A">
      <w:pPr>
        <w:tabs>
          <w:tab w:val="left" w:pos="284"/>
        </w:tabs>
        <w:ind w:firstLineChars="100" w:firstLine="210"/>
        <w:rPr>
          <w:szCs w:val="21"/>
        </w:rPr>
      </w:pPr>
      <w:r>
        <w:rPr>
          <w:i/>
          <w:iCs/>
          <w:szCs w:val="21"/>
        </w:rPr>
        <w:t>The regiment was stationed in Singapore for several years.</w:t>
      </w:r>
      <w:r>
        <w:rPr>
          <w:rFonts w:hint="eastAsia"/>
          <w:i/>
          <w:iCs/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</w:p>
    <w:p w14:paraId="5F4A3EBC" w14:textId="77777777" w:rsidR="001518A3" w:rsidRDefault="001518A3">
      <w:pPr>
        <w:tabs>
          <w:tab w:val="left" w:pos="284"/>
        </w:tabs>
        <w:ind w:firstLineChars="100" w:firstLine="210"/>
        <w:rPr>
          <w:szCs w:val="21"/>
        </w:rPr>
      </w:pPr>
    </w:p>
    <w:p w14:paraId="3E559FB1" w14:textId="6805B52D" w:rsidR="001518A3" w:rsidRDefault="00811B3A" w:rsidP="00F911E7">
      <w:pPr>
        <w:tabs>
          <w:tab w:val="left" w:pos="284"/>
        </w:tabs>
        <w:ind w:left="316" w:hangingChars="150" w:hanging="316"/>
        <w:rPr>
          <w:szCs w:val="21"/>
        </w:rPr>
      </w:pPr>
      <w:r>
        <w:rPr>
          <w:rFonts w:hint="eastAsia"/>
          <w:b/>
          <w:bCs/>
          <w:szCs w:val="21"/>
        </w:rPr>
        <w:t xml:space="preserve">10. equip </w:t>
      </w:r>
      <w:r>
        <w:rPr>
          <w:rFonts w:hint="eastAsia"/>
          <w:szCs w:val="21"/>
        </w:rPr>
        <w:t>/</w:t>
      </w:r>
      <w:r w:rsidR="00F911E7" w:rsidRPr="00F911E7">
        <w:rPr>
          <w:szCs w:val="21"/>
        </w:rPr>
        <w:t>ɪˈkwɪp</w:t>
      </w:r>
      <w:r>
        <w:rPr>
          <w:rFonts w:hint="eastAsia"/>
          <w:szCs w:val="21"/>
        </w:rPr>
        <w:t>/</w:t>
      </w:r>
      <w:r>
        <w:rPr>
          <w:rFonts w:hint="eastAsia"/>
          <w:i/>
          <w:iCs/>
          <w:szCs w:val="21"/>
        </w:rPr>
        <w:t xml:space="preserve"> v. </w:t>
      </w:r>
      <w:r>
        <w:rPr>
          <w:rFonts w:hint="eastAsia"/>
          <w:szCs w:val="21"/>
        </w:rPr>
        <w:t>to provide yourself/sb/sth with the things that are needed for a particular purpose or activity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>配备；装</w:t>
      </w:r>
      <w:r>
        <w:rPr>
          <w:rFonts w:hint="eastAsia"/>
          <w:szCs w:val="21"/>
        </w:rPr>
        <w:t>备</w:t>
      </w:r>
    </w:p>
    <w:p w14:paraId="5F281C76" w14:textId="77777777" w:rsidR="00F911E7" w:rsidRPr="00F911E7" w:rsidRDefault="00F911E7" w:rsidP="00F911E7">
      <w:pPr>
        <w:tabs>
          <w:tab w:val="left" w:pos="284"/>
        </w:tabs>
        <w:ind w:firstLineChars="150" w:firstLine="315"/>
        <w:rPr>
          <w:i/>
          <w:iCs/>
          <w:szCs w:val="21"/>
        </w:rPr>
      </w:pPr>
      <w:r w:rsidRPr="00F911E7">
        <w:rPr>
          <w:i/>
          <w:iCs/>
          <w:szCs w:val="21"/>
        </w:rPr>
        <w:t>They try to equip their vehicles with gadgets to deal with every possible contingency.</w:t>
      </w:r>
    </w:p>
    <w:p w14:paraId="1A5C60D2" w14:textId="38EC03A3" w:rsidR="001518A3" w:rsidRDefault="00F911E7" w:rsidP="00F911E7">
      <w:pPr>
        <w:tabs>
          <w:tab w:val="left" w:pos="284"/>
        </w:tabs>
        <w:ind w:firstLineChars="150" w:firstLine="315"/>
        <w:rPr>
          <w:szCs w:val="21"/>
        </w:rPr>
      </w:pPr>
      <w:r w:rsidRPr="00F911E7">
        <w:rPr>
          <w:rFonts w:hint="eastAsia"/>
          <w:szCs w:val="21"/>
        </w:rPr>
        <w:t>他们尽量给他们的车辆配备各种小装置以应付任何可能的突发状况。</w:t>
      </w:r>
    </w:p>
    <w:p w14:paraId="4292582A" w14:textId="77777777" w:rsidR="00F911E7" w:rsidRPr="00F911E7" w:rsidRDefault="00F911E7" w:rsidP="00F911E7">
      <w:pPr>
        <w:tabs>
          <w:tab w:val="left" w:pos="284"/>
        </w:tabs>
        <w:ind w:firstLineChars="150" w:firstLine="360"/>
        <w:rPr>
          <w:rFonts w:ascii="微软雅黑" w:eastAsia="微软雅黑" w:hAnsi="微软雅黑" w:cs="微软雅黑"/>
          <w:sz w:val="24"/>
        </w:rPr>
      </w:pPr>
    </w:p>
    <w:p w14:paraId="64FB155B" w14:textId="77777777" w:rsidR="001518A3" w:rsidRDefault="00811B3A">
      <w:pPr>
        <w:tabs>
          <w:tab w:val="left" w:pos="284"/>
        </w:tabs>
        <w:jc w:val="left"/>
        <w:rPr>
          <w:rFonts w:eastAsia="微软雅黑"/>
          <w:b/>
          <w:sz w:val="24"/>
        </w:rPr>
      </w:pPr>
      <w:bookmarkStart w:id="13" w:name="OLE_LINK55"/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eastAsia="微软雅黑" w:hint="eastAsia"/>
          <w:b/>
          <w:sz w:val="24"/>
        </w:rPr>
        <w:t>Proper Names</w:t>
      </w:r>
      <w:bookmarkEnd w:id="13"/>
    </w:p>
    <w:p w14:paraId="0F6F1F53" w14:textId="77777777" w:rsidR="001518A3" w:rsidRDefault="00811B3A">
      <w:pPr>
        <w:tabs>
          <w:tab w:val="left" w:pos="284"/>
        </w:tabs>
        <w:jc w:val="left"/>
        <w:rPr>
          <w:rFonts w:ascii="宋体" w:hAnsi="宋体" w:cs="宋体"/>
          <w:bCs/>
          <w:szCs w:val="21"/>
        </w:rPr>
      </w:pPr>
      <w:bookmarkStart w:id="14" w:name="OLE_LINK33"/>
      <w:r>
        <w:rPr>
          <w:rFonts w:eastAsia="微软雅黑" w:hint="eastAsia"/>
          <w:b/>
          <w:szCs w:val="21"/>
        </w:rPr>
        <w:t xml:space="preserve">1. </w:t>
      </w:r>
      <w:bookmarkEnd w:id="14"/>
      <w:r>
        <w:rPr>
          <w:rFonts w:eastAsia="微软雅黑" w:hint="eastAsia"/>
          <w:b/>
          <w:szCs w:val="21"/>
        </w:rPr>
        <w:t xml:space="preserve">Tidworth </w:t>
      </w:r>
      <w:r>
        <w:rPr>
          <w:rFonts w:eastAsia="微软雅黑"/>
          <w:bCs/>
          <w:szCs w:val="21"/>
        </w:rPr>
        <w:t>/</w:t>
      </w:r>
      <w:r>
        <w:rPr>
          <w:rFonts w:eastAsia="微软雅黑" w:hint="eastAsia"/>
          <w:bCs/>
          <w:szCs w:val="21"/>
        </w:rPr>
        <w:t>tidw</w:t>
      </w:r>
      <w:r>
        <w:rPr>
          <w:rFonts w:eastAsia="微软雅黑" w:hint="eastAsia"/>
          <w:bCs/>
          <w:szCs w:val="21"/>
        </w:rPr>
        <w:t>ɜ</w:t>
      </w:r>
      <w:r>
        <w:rPr>
          <w:rFonts w:eastAsia="微软雅黑" w:hint="eastAsia"/>
          <w:bCs/>
          <w:szCs w:val="21"/>
        </w:rPr>
        <w:t>:(r)</w:t>
      </w:r>
      <w:r>
        <w:rPr>
          <w:rFonts w:eastAsia="微软雅黑"/>
          <w:bCs/>
          <w:szCs w:val="21"/>
        </w:rPr>
        <w:t xml:space="preserve">θ/  </w:t>
      </w:r>
      <w:r>
        <w:rPr>
          <w:rFonts w:eastAsia="微软雅黑" w:hint="eastAsia"/>
          <w:bCs/>
          <w:szCs w:val="21"/>
        </w:rPr>
        <w:t xml:space="preserve">          </w:t>
      </w:r>
      <w:r>
        <w:rPr>
          <w:rFonts w:ascii="宋体" w:hAnsi="宋体" w:cs="宋体" w:hint="eastAsia"/>
          <w:bCs/>
          <w:szCs w:val="21"/>
        </w:rPr>
        <w:t>（英国）蒂德沃思</w:t>
      </w:r>
    </w:p>
    <w:p w14:paraId="35116FC5" w14:textId="77777777" w:rsidR="001518A3" w:rsidRDefault="00811B3A">
      <w:pPr>
        <w:tabs>
          <w:tab w:val="left" w:pos="284"/>
        </w:tabs>
        <w:jc w:val="left"/>
        <w:rPr>
          <w:bCs/>
          <w:szCs w:val="21"/>
        </w:rPr>
      </w:pPr>
      <w:bookmarkStart w:id="15" w:name="OLE_LINK75"/>
      <w:r>
        <w:rPr>
          <w:rFonts w:hint="eastAsia"/>
          <w:b/>
          <w:szCs w:val="21"/>
        </w:rPr>
        <w:lastRenderedPageBreak/>
        <w:t xml:space="preserve">2. </w:t>
      </w:r>
      <w:bookmarkEnd w:id="15"/>
      <w:r>
        <w:rPr>
          <w:rFonts w:hint="eastAsia"/>
          <w:b/>
          <w:szCs w:val="21"/>
        </w:rPr>
        <w:t xml:space="preserve">1PWRR </w:t>
      </w:r>
      <w:r>
        <w:rPr>
          <w:rFonts w:hint="eastAsia"/>
          <w:b/>
          <w:szCs w:val="21"/>
        </w:rPr>
        <w:tab/>
        <w:t xml:space="preserve"> </w:t>
      </w:r>
      <w:r>
        <w:rPr>
          <w:rFonts w:hint="eastAsia"/>
          <w:b/>
          <w:szCs w:val="21"/>
        </w:rPr>
        <w:tab/>
        <w:t xml:space="preserve">                 </w:t>
      </w:r>
      <w:r>
        <w:rPr>
          <w:rFonts w:hint="eastAsia"/>
          <w:bCs/>
          <w:szCs w:val="21"/>
        </w:rPr>
        <w:t>威尔士王妃皇家军团第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营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装甲步兵</w:t>
      </w:r>
      <w:r>
        <w:rPr>
          <w:rFonts w:hint="eastAsia"/>
          <w:bCs/>
          <w:szCs w:val="21"/>
        </w:rPr>
        <w:t>)</w:t>
      </w:r>
    </w:p>
    <w:p w14:paraId="78F9B061" w14:textId="77777777" w:rsidR="001518A3" w:rsidRDefault="00811B3A">
      <w:pPr>
        <w:tabs>
          <w:tab w:val="left" w:pos="284"/>
        </w:tabs>
        <w:jc w:val="left"/>
        <w:rPr>
          <w:bCs/>
          <w:szCs w:val="21"/>
        </w:rPr>
      </w:pPr>
      <w:r>
        <w:rPr>
          <w:rFonts w:hint="eastAsia"/>
          <w:b/>
          <w:szCs w:val="21"/>
        </w:rPr>
        <w:t xml:space="preserve">3. 2PWRR  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 xml:space="preserve">                 </w:t>
      </w:r>
      <w:r>
        <w:rPr>
          <w:rFonts w:hint="eastAsia"/>
          <w:bCs/>
          <w:szCs w:val="21"/>
        </w:rPr>
        <w:t>威尔士王妃皇家军团第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营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轻步兵</w:t>
      </w:r>
      <w:r>
        <w:rPr>
          <w:rFonts w:hint="eastAsia"/>
          <w:bCs/>
          <w:szCs w:val="21"/>
        </w:rPr>
        <w:t>)</w:t>
      </w:r>
    </w:p>
    <w:p w14:paraId="1DF074F3" w14:textId="77777777" w:rsidR="001518A3" w:rsidRDefault="00811B3A">
      <w:pPr>
        <w:rPr>
          <w:bCs/>
          <w:szCs w:val="21"/>
        </w:rPr>
      </w:pPr>
      <w:r>
        <w:rPr>
          <w:rFonts w:hint="eastAsia"/>
          <w:b/>
          <w:szCs w:val="21"/>
        </w:rPr>
        <w:t xml:space="preserve">4. Warrior Infantry fighting vehicle </w:t>
      </w:r>
      <w:r>
        <w:rPr>
          <w:rFonts w:hint="eastAsia"/>
          <w:bCs/>
          <w:szCs w:val="21"/>
        </w:rPr>
        <w:t>“战士”步兵战车</w:t>
      </w:r>
    </w:p>
    <w:p w14:paraId="2CC33D8F" w14:textId="77777777" w:rsidR="001518A3" w:rsidRDefault="00811B3A">
      <w:pPr>
        <w:tabs>
          <w:tab w:val="left" w:pos="284"/>
        </w:tabs>
        <w:jc w:val="left"/>
        <w:rPr>
          <w:bCs/>
          <w:szCs w:val="21"/>
        </w:rPr>
      </w:pPr>
      <w:bookmarkStart w:id="16" w:name="OLE_LINK34"/>
      <w:r>
        <w:rPr>
          <w:rFonts w:hint="eastAsia"/>
          <w:b/>
          <w:szCs w:val="21"/>
        </w:rPr>
        <w:t xml:space="preserve">5. Saxon Armoured personnel carrier </w:t>
      </w:r>
      <w:r>
        <w:rPr>
          <w:rFonts w:hint="eastAsia"/>
          <w:bCs/>
          <w:szCs w:val="21"/>
        </w:rPr>
        <w:t>萨克逊式装甲运兵车</w:t>
      </w:r>
    </w:p>
    <w:bookmarkEnd w:id="16"/>
    <w:p w14:paraId="591D6207" w14:textId="77777777" w:rsidR="001518A3" w:rsidRDefault="001518A3">
      <w:pPr>
        <w:tabs>
          <w:tab w:val="left" w:pos="284"/>
        </w:tabs>
        <w:rPr>
          <w:rFonts w:ascii="微软雅黑" w:eastAsia="微软雅黑" w:hAnsi="微软雅黑" w:cs="微软雅黑"/>
          <w:b/>
          <w:sz w:val="24"/>
        </w:rPr>
      </w:pPr>
    </w:p>
    <w:p w14:paraId="6B22DB84" w14:textId="77777777" w:rsidR="00BE581E" w:rsidRDefault="00BE581E" w:rsidP="00BE581E">
      <w:pPr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r>
        <w:rPr>
          <w:rFonts w:ascii="Cooper Black" w:eastAsia="华文彩云" w:hAnsi="Cooper Black" w:cs="Cooper Black"/>
          <w:b/>
          <w:sz w:val="24"/>
          <w:u w:val="single"/>
          <w:shd w:val="clear" w:color="FFFFFF" w:fill="D9D9D9"/>
        </w:rPr>
        <w:t>E</w:t>
      </w:r>
      <w:r>
        <w:rPr>
          <w:rFonts w:ascii="Cooper Black" w:eastAsia="华文彩云" w:hAnsi="Cooper Black" w:cs="Cooper Black" w:hint="eastAsia"/>
          <w:b/>
          <w:sz w:val="24"/>
          <w:u w:val="single"/>
          <w:shd w:val="clear" w:color="FFFFFF" w:fill="D9D9D9"/>
        </w:rPr>
        <w:t>cho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Review</w:t>
      </w:r>
    </w:p>
    <w:p w14:paraId="415FD760" w14:textId="699DF091" w:rsidR="001518A3" w:rsidRDefault="00811B3A" w:rsidP="00BE581E">
      <w:pPr>
        <w:jc w:val="left"/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</w:t>
      </w:r>
      <w:r>
        <w:rPr>
          <w:rFonts w:ascii="微软雅黑" w:eastAsia="微软雅黑" w:hAnsi="微软雅黑" w:cs="微软雅黑" w:hint="eastAsia"/>
          <w:b/>
          <w:sz w:val="24"/>
        </w:rPr>
        <w:t>词汇点拨】</w:t>
      </w:r>
      <w:r>
        <w:rPr>
          <w:rFonts w:eastAsia="微软雅黑"/>
          <w:b/>
          <w:sz w:val="24"/>
        </w:rPr>
        <w:t xml:space="preserve">Words and </w:t>
      </w:r>
      <w:r>
        <w:rPr>
          <w:rFonts w:eastAsia="微软雅黑" w:hint="eastAsia"/>
          <w:b/>
          <w:sz w:val="24"/>
        </w:rPr>
        <w:t>E</w:t>
      </w:r>
      <w:r>
        <w:rPr>
          <w:rFonts w:eastAsia="微软雅黑"/>
          <w:b/>
          <w:sz w:val="24"/>
        </w:rPr>
        <w:t>xpressions</w:t>
      </w:r>
    </w:p>
    <w:p w14:paraId="14D64476" w14:textId="77777777" w:rsidR="001518A3" w:rsidRDefault="00811B3A">
      <w:pPr>
        <w:tabs>
          <w:tab w:val="left" w:pos="1680"/>
        </w:tabs>
        <w:ind w:left="218" w:hangingChars="104" w:hanging="218"/>
        <w:rPr>
          <w:bCs/>
          <w:szCs w:val="21"/>
        </w:rPr>
      </w:pPr>
      <w:r>
        <w:rPr>
          <w:rFonts w:eastAsia="微软雅黑" w:hint="eastAsia"/>
          <w:b/>
          <w:szCs w:val="21"/>
        </w:rPr>
        <w:t xml:space="preserve">1. administrative </w:t>
      </w:r>
      <w:r>
        <w:rPr>
          <w:rFonts w:eastAsia="微软雅黑"/>
          <w:bCs/>
          <w:szCs w:val="21"/>
        </w:rPr>
        <w:t>/</w:t>
      </w:r>
      <w:r>
        <w:rPr>
          <w:rFonts w:eastAsia="微软雅黑" w:hint="eastAsia"/>
          <w:bCs/>
          <w:szCs w:val="21"/>
        </w:rPr>
        <w:t>ə</w:t>
      </w:r>
      <w:r>
        <w:rPr>
          <w:rFonts w:eastAsia="微软雅黑" w:hint="eastAsia"/>
          <w:bCs/>
          <w:szCs w:val="21"/>
        </w:rPr>
        <w:t>d</w:t>
      </w:r>
      <w:r>
        <w:rPr>
          <w:rFonts w:eastAsia="微软雅黑"/>
          <w:bCs/>
          <w:szCs w:val="21"/>
        </w:rPr>
        <w:t>ˈ</w:t>
      </w:r>
      <w:r>
        <w:rPr>
          <w:rFonts w:eastAsia="微软雅黑" w:hint="eastAsia"/>
          <w:bCs/>
          <w:szCs w:val="21"/>
        </w:rPr>
        <w:t>m</w:t>
      </w:r>
      <w:r>
        <w:rPr>
          <w:rFonts w:eastAsia="微软雅黑" w:hint="eastAsia"/>
          <w:bCs/>
          <w:szCs w:val="21"/>
        </w:rPr>
        <w:t>ɪ</w:t>
      </w:r>
      <w:r>
        <w:rPr>
          <w:rFonts w:eastAsia="微软雅黑" w:hint="eastAsia"/>
          <w:bCs/>
          <w:szCs w:val="21"/>
        </w:rPr>
        <w:t>n</w:t>
      </w:r>
      <w:r>
        <w:rPr>
          <w:rFonts w:eastAsia="微软雅黑" w:hint="eastAsia"/>
          <w:bCs/>
          <w:szCs w:val="21"/>
        </w:rPr>
        <w:t>ɪ</w:t>
      </w:r>
      <w:r>
        <w:rPr>
          <w:rFonts w:eastAsia="微软雅黑" w:hint="eastAsia"/>
          <w:bCs/>
          <w:szCs w:val="21"/>
        </w:rPr>
        <w:t>str</w:t>
      </w:r>
      <w:r>
        <w:rPr>
          <w:rFonts w:eastAsia="微软雅黑" w:hint="eastAsia"/>
          <w:bCs/>
          <w:szCs w:val="21"/>
        </w:rPr>
        <w:t>ə</w:t>
      </w:r>
      <w:r>
        <w:rPr>
          <w:rFonts w:eastAsia="微软雅黑" w:hint="eastAsia"/>
          <w:bCs/>
          <w:szCs w:val="21"/>
        </w:rPr>
        <w:t>t</w:t>
      </w:r>
      <w:r>
        <w:rPr>
          <w:rFonts w:eastAsia="微软雅黑" w:hint="eastAsia"/>
          <w:bCs/>
          <w:szCs w:val="21"/>
        </w:rPr>
        <w:t>ɪ</w:t>
      </w:r>
      <w:r>
        <w:rPr>
          <w:rFonts w:eastAsia="微软雅黑" w:hint="eastAsia"/>
          <w:bCs/>
          <w:szCs w:val="21"/>
        </w:rPr>
        <w:t>v</w:t>
      </w:r>
      <w:r>
        <w:rPr>
          <w:rFonts w:eastAsia="微软雅黑"/>
          <w:bCs/>
          <w:szCs w:val="21"/>
        </w:rPr>
        <w:t xml:space="preserve">/ </w:t>
      </w:r>
      <w:r>
        <w:rPr>
          <w:rFonts w:eastAsia="微软雅黑"/>
          <w:bCs/>
          <w:i/>
          <w:iCs/>
          <w:szCs w:val="21"/>
        </w:rPr>
        <w:t>adj</w:t>
      </w:r>
      <w:r>
        <w:rPr>
          <w:rFonts w:eastAsia="微软雅黑" w:hint="eastAsia"/>
          <w:b/>
          <w:i/>
          <w:iCs/>
          <w:szCs w:val="21"/>
        </w:rPr>
        <w:t>.</w:t>
      </w:r>
      <w:r>
        <w:rPr>
          <w:b/>
          <w:szCs w:val="21"/>
        </w:rPr>
        <w:t xml:space="preserve"> </w:t>
      </w:r>
      <w:r>
        <w:rPr>
          <w:rFonts w:hint="eastAsia"/>
          <w:bCs/>
          <w:szCs w:val="21"/>
        </w:rPr>
        <w:t>connected with organizing the work of a business or an institution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管理的；行政的</w:t>
      </w:r>
    </w:p>
    <w:p w14:paraId="7B0D1A63" w14:textId="77777777" w:rsidR="001518A3" w:rsidRDefault="00811B3A">
      <w:pPr>
        <w:tabs>
          <w:tab w:val="left" w:pos="1680"/>
        </w:tabs>
        <w:ind w:leftChars="103" w:left="216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>It is so easy to get bogged down in</w:t>
      </w:r>
      <w:r>
        <w:rPr>
          <w:rFonts w:hint="eastAsia"/>
          <w:bCs/>
          <w:i/>
          <w:iCs/>
          <w:szCs w:val="21"/>
        </w:rPr>
        <w:t xml:space="preserve"> day-to-day administrative work that there is little time for strategic policymaking.</w:t>
      </w:r>
    </w:p>
    <w:p w14:paraId="40BA38A8" w14:textId="77777777" w:rsidR="001518A3" w:rsidRDefault="001518A3">
      <w:pPr>
        <w:tabs>
          <w:tab w:val="left" w:pos="1680"/>
        </w:tabs>
        <w:ind w:leftChars="103" w:left="216"/>
        <w:rPr>
          <w:bCs/>
          <w:i/>
          <w:iCs/>
          <w:szCs w:val="21"/>
        </w:rPr>
      </w:pPr>
    </w:p>
    <w:p w14:paraId="431C6610" w14:textId="77777777" w:rsidR="001518A3" w:rsidRDefault="00811B3A">
      <w:pPr>
        <w:tabs>
          <w:tab w:val="left" w:pos="1680"/>
        </w:tabs>
        <w:ind w:left="218" w:hangingChars="104" w:hanging="218"/>
        <w:rPr>
          <w:rFonts w:ascii="宋体" w:hAnsi="宋体" w:cs="宋体"/>
          <w:bCs/>
          <w:szCs w:val="21"/>
        </w:rPr>
      </w:pPr>
      <w:r>
        <w:rPr>
          <w:rFonts w:eastAsia="微软雅黑" w:hint="eastAsia"/>
          <w:b/>
          <w:szCs w:val="21"/>
        </w:rPr>
        <w:t xml:space="preserve">2. operational </w:t>
      </w:r>
      <w:r>
        <w:rPr>
          <w:rFonts w:eastAsia="微软雅黑"/>
          <w:bCs/>
          <w:szCs w:val="21"/>
        </w:rPr>
        <w:t>/ˌ</w:t>
      </w:r>
      <w:r>
        <w:rPr>
          <w:rFonts w:eastAsia="微软雅黑" w:hint="eastAsia"/>
          <w:bCs/>
          <w:szCs w:val="21"/>
        </w:rPr>
        <w:t>ɒ</w:t>
      </w:r>
      <w:r>
        <w:rPr>
          <w:rFonts w:eastAsia="微软雅黑" w:hint="eastAsia"/>
          <w:bCs/>
          <w:szCs w:val="21"/>
        </w:rPr>
        <w:t>p</w:t>
      </w:r>
      <w:r>
        <w:rPr>
          <w:rFonts w:eastAsia="微软雅黑" w:hint="eastAsia"/>
          <w:bCs/>
          <w:szCs w:val="21"/>
        </w:rPr>
        <w:t>ə</w:t>
      </w:r>
      <w:r>
        <w:rPr>
          <w:rFonts w:eastAsia="微软雅黑"/>
          <w:bCs/>
          <w:szCs w:val="21"/>
        </w:rPr>
        <w:t>ˈ</w:t>
      </w:r>
      <w:r>
        <w:rPr>
          <w:rFonts w:eastAsia="微软雅黑" w:hint="eastAsia"/>
          <w:bCs/>
          <w:szCs w:val="21"/>
        </w:rPr>
        <w:t>re</w:t>
      </w:r>
      <w:r>
        <w:rPr>
          <w:rFonts w:eastAsia="微软雅黑" w:hint="eastAsia"/>
          <w:bCs/>
          <w:szCs w:val="21"/>
        </w:rPr>
        <w:t>ɪʃ</w:t>
      </w:r>
      <w:r>
        <w:rPr>
          <w:rFonts w:eastAsia="微软雅黑" w:hint="eastAsia"/>
          <w:bCs/>
          <w:szCs w:val="21"/>
        </w:rPr>
        <w:t>(</w:t>
      </w:r>
      <w:r>
        <w:rPr>
          <w:rFonts w:eastAsia="微软雅黑" w:hint="eastAsia"/>
          <w:bCs/>
          <w:szCs w:val="21"/>
        </w:rPr>
        <w:t>ə</w:t>
      </w:r>
      <w:r>
        <w:rPr>
          <w:rFonts w:eastAsia="微软雅黑" w:hint="eastAsia"/>
          <w:bCs/>
          <w:szCs w:val="21"/>
        </w:rPr>
        <w:t>)n</w:t>
      </w:r>
      <w:r>
        <w:rPr>
          <w:rFonts w:eastAsia="微软雅黑" w:hint="eastAsia"/>
          <w:bCs/>
          <w:szCs w:val="21"/>
        </w:rPr>
        <w:t>ə</w:t>
      </w:r>
      <w:r>
        <w:rPr>
          <w:rFonts w:eastAsia="微软雅黑" w:hint="eastAsia"/>
          <w:bCs/>
          <w:szCs w:val="21"/>
        </w:rPr>
        <w:t>l</w:t>
      </w:r>
      <w:r>
        <w:rPr>
          <w:rFonts w:eastAsia="微软雅黑"/>
          <w:bCs/>
          <w:szCs w:val="21"/>
        </w:rPr>
        <w:t>/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 w:hint="eastAsia"/>
          <w:bCs/>
          <w:i/>
          <w:iCs/>
          <w:szCs w:val="21"/>
        </w:rPr>
        <w:t xml:space="preserve">adj. </w:t>
      </w:r>
      <w:r>
        <w:rPr>
          <w:rFonts w:eastAsia="微软雅黑" w:hint="eastAsia"/>
          <w:bCs/>
          <w:szCs w:val="21"/>
        </w:rPr>
        <w:t>connected with a military operation</w:t>
      </w:r>
      <w:r>
        <w:rPr>
          <w:rFonts w:ascii="宋体" w:hAnsi="宋体" w:cs="宋体"/>
          <w:szCs w:val="21"/>
        </w:rPr>
        <w:t>军事行动的</w:t>
      </w:r>
    </w:p>
    <w:p w14:paraId="33845645" w14:textId="77777777" w:rsidR="001518A3" w:rsidRDefault="00811B3A">
      <w:pPr>
        <w:tabs>
          <w:tab w:val="left" w:pos="1680"/>
        </w:tabs>
        <w:ind w:leftChars="103" w:left="216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 xml:space="preserve">operational unit </w:t>
      </w:r>
      <w:r>
        <w:rPr>
          <w:rFonts w:hint="eastAsia"/>
          <w:bCs/>
          <w:szCs w:val="21"/>
        </w:rPr>
        <w:t>作战单位</w:t>
      </w:r>
      <w:r>
        <w:rPr>
          <w:bCs/>
          <w:szCs w:val="21"/>
        </w:rPr>
        <w:t xml:space="preserve"> </w:t>
      </w:r>
    </w:p>
    <w:p w14:paraId="76EE6277" w14:textId="77777777" w:rsidR="001518A3" w:rsidRDefault="001518A3">
      <w:pPr>
        <w:tabs>
          <w:tab w:val="left" w:pos="1680"/>
        </w:tabs>
        <w:ind w:leftChars="103" w:left="216"/>
        <w:rPr>
          <w:rFonts w:eastAsia="微软雅黑"/>
          <w:b/>
          <w:szCs w:val="21"/>
        </w:rPr>
      </w:pPr>
      <w:bookmarkStart w:id="17" w:name="OLE_LINK56"/>
    </w:p>
    <w:p w14:paraId="3244616C" w14:textId="77777777" w:rsidR="001518A3" w:rsidRDefault="00811B3A">
      <w:pPr>
        <w:tabs>
          <w:tab w:val="left" w:pos="1680"/>
        </w:tabs>
        <w:rPr>
          <w:rFonts w:ascii="宋体" w:hAnsi="宋体" w:cs="宋体"/>
          <w:bCs/>
          <w:szCs w:val="21"/>
        </w:rPr>
      </w:pPr>
      <w:r>
        <w:rPr>
          <w:rFonts w:eastAsia="微软雅黑" w:hint="eastAsia"/>
          <w:b/>
          <w:szCs w:val="21"/>
        </w:rPr>
        <w:t xml:space="preserve">3. </w:t>
      </w:r>
      <w:bookmarkEnd w:id="17"/>
      <w:r>
        <w:rPr>
          <w:rFonts w:eastAsia="微软雅黑" w:hint="eastAsia"/>
          <w:b/>
          <w:szCs w:val="21"/>
        </w:rPr>
        <w:t xml:space="preserve">division </w:t>
      </w:r>
      <w:r>
        <w:rPr>
          <w:rFonts w:eastAsia="微软雅黑"/>
          <w:bCs/>
          <w:szCs w:val="21"/>
        </w:rPr>
        <w:t>/</w:t>
      </w:r>
      <w:r>
        <w:rPr>
          <w:rFonts w:eastAsia="微软雅黑" w:hint="eastAsia"/>
          <w:bCs/>
          <w:szCs w:val="21"/>
        </w:rPr>
        <w:t>d</w:t>
      </w:r>
      <w:r>
        <w:rPr>
          <w:rFonts w:eastAsia="微软雅黑" w:hint="eastAsia"/>
          <w:bCs/>
          <w:szCs w:val="21"/>
        </w:rPr>
        <w:t>ɪ</w:t>
      </w:r>
      <w:r>
        <w:rPr>
          <w:rFonts w:eastAsia="微软雅黑"/>
          <w:bCs/>
          <w:szCs w:val="21"/>
        </w:rPr>
        <w:t>ˈ</w:t>
      </w:r>
      <w:r>
        <w:rPr>
          <w:rFonts w:eastAsia="微软雅黑" w:hint="eastAsia"/>
          <w:bCs/>
          <w:szCs w:val="21"/>
        </w:rPr>
        <w:t>v</w:t>
      </w:r>
      <w:r>
        <w:rPr>
          <w:rFonts w:eastAsia="微软雅黑" w:hint="eastAsia"/>
          <w:bCs/>
          <w:szCs w:val="21"/>
        </w:rPr>
        <w:t>ɪʒ</w:t>
      </w:r>
      <w:r>
        <w:rPr>
          <w:rFonts w:eastAsia="微软雅黑" w:hint="eastAsia"/>
          <w:bCs/>
          <w:szCs w:val="21"/>
        </w:rPr>
        <w:t>(</w:t>
      </w:r>
      <w:r>
        <w:rPr>
          <w:rFonts w:eastAsia="微软雅黑" w:hint="eastAsia"/>
          <w:bCs/>
          <w:szCs w:val="21"/>
        </w:rPr>
        <w:t>ə</w:t>
      </w:r>
      <w:r>
        <w:rPr>
          <w:rFonts w:eastAsia="微软雅黑" w:hint="eastAsia"/>
          <w:bCs/>
          <w:szCs w:val="21"/>
        </w:rPr>
        <w:t>)n</w:t>
      </w:r>
      <w:r>
        <w:rPr>
          <w:rFonts w:eastAsia="微软雅黑"/>
          <w:bCs/>
          <w:szCs w:val="21"/>
        </w:rPr>
        <w:t>/</w:t>
      </w:r>
      <w:r>
        <w:rPr>
          <w:rFonts w:eastAsia="微软雅黑"/>
          <w:b/>
          <w:szCs w:val="21"/>
        </w:rPr>
        <w:t xml:space="preserve"> </w:t>
      </w:r>
      <w:r>
        <w:rPr>
          <w:rFonts w:eastAsia="微软雅黑" w:hint="eastAsia"/>
          <w:bCs/>
          <w:i/>
          <w:iCs/>
          <w:szCs w:val="21"/>
        </w:rPr>
        <w:t xml:space="preserve">n. </w:t>
      </w:r>
      <w:r>
        <w:rPr>
          <w:rFonts w:eastAsia="微软雅黑" w:hint="eastAsia"/>
          <w:bCs/>
          <w:szCs w:val="21"/>
        </w:rPr>
        <w:t xml:space="preserve">a unit of an army, consisting of </w:t>
      </w:r>
      <w:r>
        <w:rPr>
          <w:rFonts w:eastAsia="微软雅黑" w:hint="eastAsia"/>
          <w:bCs/>
          <w:szCs w:val="21"/>
        </w:rPr>
        <w:t>several brigades or regiments</w:t>
      </w:r>
      <w:r>
        <w:rPr>
          <w:rFonts w:ascii="宋体" w:hAnsi="宋体" w:cs="宋体" w:hint="eastAsia"/>
          <w:bCs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师</w:t>
      </w:r>
    </w:p>
    <w:p w14:paraId="045A3F2F" w14:textId="77777777" w:rsidR="001518A3" w:rsidRDefault="00811B3A">
      <w:pPr>
        <w:tabs>
          <w:tab w:val="left" w:pos="1680"/>
        </w:tabs>
        <w:ind w:leftChars="103" w:left="216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>The average age of these officers was thirty in the regiment, thirty-five in a brigade, forty or over in a division.</w:t>
      </w:r>
    </w:p>
    <w:p w14:paraId="1536A47A" w14:textId="77777777" w:rsidR="001518A3" w:rsidRDefault="001518A3">
      <w:pPr>
        <w:tabs>
          <w:tab w:val="left" w:pos="1680"/>
        </w:tabs>
        <w:ind w:left="218" w:hangingChars="104" w:hanging="218"/>
        <w:rPr>
          <w:bCs/>
          <w:i/>
          <w:iCs/>
          <w:szCs w:val="21"/>
        </w:rPr>
      </w:pPr>
    </w:p>
    <w:p w14:paraId="6C508AD9" w14:textId="77777777" w:rsidR="001518A3" w:rsidRDefault="00811B3A">
      <w:pPr>
        <w:tabs>
          <w:tab w:val="left" w:pos="1680"/>
        </w:tabs>
        <w:ind w:left="218" w:hangingChars="104" w:hanging="218"/>
        <w:rPr>
          <w:rFonts w:eastAsia="微软雅黑"/>
          <w:bCs/>
          <w:i/>
          <w:iCs/>
          <w:szCs w:val="21"/>
        </w:rPr>
      </w:pPr>
      <w:bookmarkStart w:id="18" w:name="OLE_LINK57"/>
      <w:r>
        <w:rPr>
          <w:rFonts w:eastAsia="微软雅黑" w:hint="eastAsia"/>
          <w:b/>
          <w:szCs w:val="21"/>
        </w:rPr>
        <w:t xml:space="preserve">4. </w:t>
      </w:r>
      <w:bookmarkEnd w:id="18"/>
      <w:r>
        <w:rPr>
          <w:rFonts w:eastAsia="微软雅黑" w:hint="eastAsia"/>
          <w:b/>
          <w:szCs w:val="21"/>
        </w:rPr>
        <w:t xml:space="preserve">militia </w:t>
      </w:r>
      <w:r>
        <w:rPr>
          <w:rFonts w:eastAsia="微软雅黑"/>
          <w:bCs/>
          <w:szCs w:val="21"/>
        </w:rPr>
        <w:t>/</w:t>
      </w:r>
      <w:r>
        <w:rPr>
          <w:rFonts w:eastAsia="微软雅黑" w:hint="eastAsia"/>
          <w:bCs/>
          <w:szCs w:val="21"/>
        </w:rPr>
        <w:t>m</w:t>
      </w:r>
      <w:r>
        <w:rPr>
          <w:rFonts w:eastAsia="微软雅黑" w:hint="eastAsia"/>
          <w:bCs/>
          <w:szCs w:val="21"/>
        </w:rPr>
        <w:t>ə</w:t>
      </w:r>
      <w:r>
        <w:rPr>
          <w:rFonts w:eastAsia="微软雅黑"/>
          <w:bCs/>
          <w:szCs w:val="21"/>
        </w:rPr>
        <w:t>ˈ</w:t>
      </w:r>
      <w:r>
        <w:rPr>
          <w:rFonts w:eastAsia="微软雅黑" w:hint="eastAsia"/>
          <w:bCs/>
          <w:szCs w:val="21"/>
        </w:rPr>
        <w:t>l</w:t>
      </w:r>
      <w:r>
        <w:rPr>
          <w:rFonts w:eastAsia="微软雅黑" w:hint="eastAsia"/>
          <w:bCs/>
          <w:szCs w:val="21"/>
        </w:rPr>
        <w:t>ɪʃə</w:t>
      </w:r>
      <w:r>
        <w:rPr>
          <w:rFonts w:eastAsia="微软雅黑"/>
          <w:bCs/>
          <w:szCs w:val="21"/>
        </w:rPr>
        <w:t>/</w:t>
      </w:r>
      <w:r>
        <w:rPr>
          <w:rFonts w:eastAsia="微软雅黑" w:hint="eastAsia"/>
          <w:bCs/>
          <w:i/>
          <w:iCs/>
          <w:szCs w:val="21"/>
        </w:rPr>
        <w:t xml:space="preserve"> n. </w:t>
      </w:r>
      <w:r>
        <w:rPr>
          <w:rFonts w:eastAsia="微软雅黑" w:hint="eastAsia"/>
          <w:bCs/>
          <w:szCs w:val="21"/>
        </w:rPr>
        <w:t>a group of people who are not professional soldiers but who have had military trai</w:t>
      </w:r>
      <w:r>
        <w:rPr>
          <w:rFonts w:eastAsia="微软雅黑" w:hint="eastAsia"/>
          <w:bCs/>
          <w:szCs w:val="21"/>
        </w:rPr>
        <w:t>ning and can act as an army</w:t>
      </w:r>
      <w:r>
        <w:rPr>
          <w:rFonts w:ascii="宋体" w:hAnsi="宋体" w:cs="宋体" w:hint="eastAsia"/>
          <w:bCs/>
          <w:szCs w:val="21"/>
        </w:rPr>
        <w:t>民兵组织；国民卫队</w:t>
      </w:r>
    </w:p>
    <w:p w14:paraId="68EB9F51" w14:textId="77777777" w:rsidR="001518A3" w:rsidRDefault="00811B3A">
      <w:pPr>
        <w:tabs>
          <w:tab w:val="left" w:pos="1680"/>
        </w:tabs>
        <w:ind w:firstLineChars="104" w:firstLine="218"/>
        <w:rPr>
          <w:rFonts w:eastAsia="微软雅黑"/>
          <w:bCs/>
          <w:i/>
          <w:iCs/>
          <w:szCs w:val="21"/>
        </w:rPr>
      </w:pPr>
      <w:r>
        <w:rPr>
          <w:rFonts w:eastAsia="微软雅黑" w:hint="eastAsia"/>
          <w:bCs/>
          <w:i/>
          <w:iCs/>
          <w:szCs w:val="21"/>
        </w:rPr>
        <w:t>The militia practise two or three times a week.</w:t>
      </w:r>
    </w:p>
    <w:p w14:paraId="324BC343" w14:textId="77777777" w:rsidR="001518A3" w:rsidRDefault="00811B3A">
      <w:pPr>
        <w:tabs>
          <w:tab w:val="left" w:pos="1680"/>
        </w:tabs>
        <w:ind w:firstLineChars="104" w:firstLine="218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 xml:space="preserve"> </w:t>
      </w:r>
    </w:p>
    <w:p w14:paraId="1F8EBD34" w14:textId="77777777" w:rsidR="001518A3" w:rsidRDefault="00811B3A" w:rsidP="006771A8">
      <w:pPr>
        <w:tabs>
          <w:tab w:val="left" w:pos="1680"/>
        </w:tabs>
        <w:ind w:left="210" w:hangingChars="100" w:hanging="210"/>
        <w:rPr>
          <w:rFonts w:eastAsia="微软雅黑"/>
          <w:bCs/>
          <w:szCs w:val="21"/>
        </w:rPr>
      </w:pPr>
      <w:r>
        <w:rPr>
          <w:rFonts w:eastAsia="微软雅黑" w:hint="eastAsia"/>
          <w:b/>
          <w:szCs w:val="21"/>
        </w:rPr>
        <w:t xml:space="preserve">5. permanent </w:t>
      </w:r>
      <w:r>
        <w:rPr>
          <w:rFonts w:eastAsia="微软雅黑"/>
          <w:bCs/>
          <w:szCs w:val="21"/>
        </w:rPr>
        <w:t>/ˈp</w:t>
      </w:r>
      <w:r>
        <w:rPr>
          <w:rFonts w:eastAsia="微软雅黑"/>
          <w:bCs/>
          <w:szCs w:val="21"/>
        </w:rPr>
        <w:t>ɜ</w:t>
      </w:r>
      <w:r>
        <w:rPr>
          <w:rFonts w:eastAsia="微软雅黑"/>
          <w:bCs/>
          <w:szCs w:val="21"/>
        </w:rPr>
        <w:t>:(r)m</w:t>
      </w:r>
      <w:r>
        <w:rPr>
          <w:rFonts w:eastAsia="微软雅黑"/>
          <w:bCs/>
          <w:szCs w:val="21"/>
        </w:rPr>
        <w:t>ə</w:t>
      </w:r>
      <w:r>
        <w:rPr>
          <w:rFonts w:eastAsia="微软雅黑"/>
          <w:bCs/>
          <w:szCs w:val="21"/>
        </w:rPr>
        <w:t>n</w:t>
      </w:r>
      <w:r>
        <w:rPr>
          <w:rFonts w:eastAsia="微软雅黑"/>
          <w:bCs/>
          <w:szCs w:val="21"/>
        </w:rPr>
        <w:t>ə</w:t>
      </w:r>
      <w:r>
        <w:rPr>
          <w:rFonts w:eastAsia="微软雅黑"/>
          <w:bCs/>
          <w:szCs w:val="21"/>
        </w:rPr>
        <w:t>nt/</w:t>
      </w:r>
      <w:r>
        <w:rPr>
          <w:rFonts w:eastAsia="微软雅黑" w:hint="eastAsia"/>
          <w:bCs/>
          <w:i/>
          <w:iCs/>
          <w:szCs w:val="21"/>
        </w:rPr>
        <w:t xml:space="preserve"> adj. </w:t>
      </w:r>
      <w:r>
        <w:rPr>
          <w:rFonts w:eastAsia="微软雅黑" w:hint="eastAsia"/>
          <w:bCs/>
          <w:szCs w:val="21"/>
        </w:rPr>
        <w:t xml:space="preserve">lasting for a long time or for all time in the future; existing all the time </w:t>
      </w:r>
      <w:r>
        <w:rPr>
          <w:rFonts w:ascii="宋体" w:hAnsi="宋体" w:cs="宋体" w:hint="eastAsia"/>
          <w:bCs/>
          <w:szCs w:val="21"/>
        </w:rPr>
        <w:t>永久的；永恒的；长久的</w:t>
      </w:r>
    </w:p>
    <w:p w14:paraId="41FD41E4" w14:textId="77777777" w:rsidR="001518A3" w:rsidRDefault="00811B3A">
      <w:pPr>
        <w:tabs>
          <w:tab w:val="left" w:pos="1680"/>
        </w:tabs>
        <w:ind w:firstLineChars="104" w:firstLine="218"/>
        <w:rPr>
          <w:rFonts w:ascii="宋体" w:hAnsi="宋体" w:cs="宋体"/>
          <w:bCs/>
          <w:szCs w:val="21"/>
        </w:rPr>
      </w:pPr>
      <w:r>
        <w:rPr>
          <w:rFonts w:eastAsia="微软雅黑" w:hint="eastAsia"/>
          <w:bCs/>
          <w:i/>
          <w:iCs/>
          <w:szCs w:val="21"/>
        </w:rPr>
        <w:t xml:space="preserve"> permanent member of the United Nations security council </w:t>
      </w:r>
      <w:r>
        <w:rPr>
          <w:rFonts w:ascii="宋体" w:hAnsi="宋体" w:cs="宋体" w:hint="eastAsia"/>
          <w:bCs/>
          <w:szCs w:val="21"/>
        </w:rPr>
        <w:t>联合国安理会常任理事国</w:t>
      </w:r>
    </w:p>
    <w:p w14:paraId="3E2948F9" w14:textId="77777777" w:rsidR="001518A3" w:rsidRDefault="001518A3">
      <w:pPr>
        <w:tabs>
          <w:tab w:val="left" w:pos="1680"/>
        </w:tabs>
        <w:rPr>
          <w:rFonts w:eastAsia="微软雅黑"/>
          <w:bCs/>
          <w:i/>
          <w:iCs/>
          <w:szCs w:val="21"/>
        </w:rPr>
      </w:pPr>
    </w:p>
    <w:p w14:paraId="50E15837" w14:textId="77777777" w:rsidR="001518A3" w:rsidRDefault="00811B3A">
      <w:pPr>
        <w:tabs>
          <w:tab w:val="left" w:pos="1680"/>
        </w:tabs>
        <w:ind w:left="218" w:hangingChars="104" w:hanging="218"/>
        <w:rPr>
          <w:rFonts w:ascii="宋体" w:hAnsi="宋体" w:cs="宋体"/>
          <w:bCs/>
          <w:szCs w:val="21"/>
        </w:rPr>
      </w:pPr>
      <w:r>
        <w:rPr>
          <w:rFonts w:eastAsia="微软雅黑" w:hint="eastAsia"/>
          <w:b/>
          <w:szCs w:val="21"/>
        </w:rPr>
        <w:t>6. brigade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>/br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ˈ</w:t>
      </w:r>
      <w:r>
        <w:rPr>
          <w:rFonts w:eastAsia="微软雅黑"/>
          <w:bCs/>
          <w:szCs w:val="21"/>
        </w:rPr>
        <w:t>ɡeɪd/</w:t>
      </w:r>
      <w:r>
        <w:rPr>
          <w:rFonts w:eastAsia="微软雅黑" w:hint="eastAsia"/>
          <w:bCs/>
          <w:i/>
          <w:iCs/>
          <w:szCs w:val="21"/>
        </w:rPr>
        <w:t xml:space="preserve"> n. </w:t>
      </w:r>
      <w:r>
        <w:rPr>
          <w:rFonts w:eastAsia="微软雅黑" w:hint="eastAsia"/>
          <w:bCs/>
          <w:szCs w:val="21"/>
        </w:rPr>
        <w:t xml:space="preserve">a subdivision of an army, typically consisting of a small number of infantry battalions and/or other units and typically forming part of a division </w:t>
      </w:r>
      <w:r>
        <w:rPr>
          <w:rFonts w:ascii="宋体" w:hAnsi="宋体" w:cs="宋体" w:hint="eastAsia"/>
          <w:bCs/>
          <w:szCs w:val="21"/>
        </w:rPr>
        <w:t>旅</w:t>
      </w:r>
    </w:p>
    <w:p w14:paraId="70021510" w14:textId="77777777" w:rsidR="001518A3" w:rsidRDefault="00811B3A">
      <w:pPr>
        <w:tabs>
          <w:tab w:val="left" w:pos="1680"/>
        </w:tabs>
        <w:ind w:firstLineChars="104" w:firstLine="218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>A third bri</w:t>
      </w:r>
      <w:r>
        <w:rPr>
          <w:rFonts w:eastAsia="微软雅黑"/>
          <w:bCs/>
          <w:i/>
          <w:iCs/>
          <w:szCs w:val="21"/>
        </w:rPr>
        <w:t>gade is at sea, ready for an amphibious assault.</w:t>
      </w:r>
    </w:p>
    <w:p w14:paraId="1AEEF3E9" w14:textId="77777777" w:rsidR="001518A3" w:rsidRDefault="001518A3">
      <w:pPr>
        <w:tabs>
          <w:tab w:val="left" w:pos="1680"/>
        </w:tabs>
        <w:rPr>
          <w:rFonts w:eastAsia="微软雅黑"/>
          <w:b/>
          <w:szCs w:val="21"/>
        </w:rPr>
      </w:pPr>
    </w:p>
    <w:p w14:paraId="5C0FF71A" w14:textId="77777777" w:rsidR="001518A3" w:rsidRDefault="00811B3A" w:rsidP="006771A8">
      <w:pPr>
        <w:tabs>
          <w:tab w:val="left" w:pos="1680"/>
        </w:tabs>
        <w:snapToGrid w:val="0"/>
        <w:ind w:left="218" w:hangingChars="104" w:hanging="218"/>
        <w:contextualSpacing/>
        <w:rPr>
          <w:rFonts w:ascii="宋体" w:hAnsi="宋体" w:cs="宋体"/>
          <w:bCs/>
          <w:szCs w:val="21"/>
        </w:rPr>
      </w:pPr>
      <w:r>
        <w:rPr>
          <w:rFonts w:eastAsia="微软雅黑" w:hint="eastAsia"/>
          <w:b/>
          <w:szCs w:val="21"/>
        </w:rPr>
        <w:t xml:space="preserve">7. standing </w:t>
      </w:r>
      <w:r>
        <w:rPr>
          <w:rFonts w:eastAsia="微软雅黑"/>
          <w:bCs/>
          <w:szCs w:val="21"/>
        </w:rPr>
        <w:t>/ˈ</w:t>
      </w:r>
      <w:r>
        <w:rPr>
          <w:rFonts w:eastAsia="微软雅黑" w:hint="eastAsia"/>
          <w:bCs/>
          <w:szCs w:val="21"/>
        </w:rPr>
        <w:t>stænd</w:t>
      </w:r>
      <w:r>
        <w:rPr>
          <w:rFonts w:eastAsia="微软雅黑" w:hint="eastAsia"/>
          <w:bCs/>
          <w:szCs w:val="21"/>
        </w:rPr>
        <w:t>ɪŋ</w:t>
      </w:r>
      <w:r>
        <w:rPr>
          <w:rFonts w:eastAsia="微软雅黑"/>
          <w:bCs/>
          <w:szCs w:val="21"/>
        </w:rPr>
        <w:t xml:space="preserve">/ </w:t>
      </w:r>
      <w:bookmarkStart w:id="19" w:name="OLE_LINK62"/>
      <w:r>
        <w:rPr>
          <w:rFonts w:eastAsia="微软雅黑" w:hint="eastAsia"/>
          <w:bCs/>
          <w:i/>
          <w:iCs/>
          <w:szCs w:val="21"/>
        </w:rPr>
        <w:t>adj</w:t>
      </w:r>
      <w:r>
        <w:rPr>
          <w:rFonts w:eastAsia="微软雅黑"/>
          <w:bCs/>
          <w:i/>
          <w:iCs/>
          <w:szCs w:val="21"/>
        </w:rPr>
        <w:t>.</w:t>
      </w:r>
      <w:bookmarkEnd w:id="19"/>
      <w:r>
        <w:rPr>
          <w:rFonts w:eastAsia="微软雅黑"/>
          <w:bCs/>
          <w:szCs w:val="21"/>
        </w:rPr>
        <w:t xml:space="preserve"> </w:t>
      </w:r>
      <w:r>
        <w:rPr>
          <w:rFonts w:eastAsia="微软雅黑" w:hint="eastAsia"/>
          <w:bCs/>
          <w:szCs w:val="21"/>
        </w:rPr>
        <w:t>existing or arranged permanently, not formed or made for a particular situation</w:t>
      </w:r>
      <w:r>
        <w:rPr>
          <w:rFonts w:ascii="宋体" w:hAnsi="宋体" w:cs="宋体" w:hint="eastAsia"/>
          <w:bCs/>
          <w:szCs w:val="21"/>
        </w:rPr>
        <w:t>长期存在的；永久性的；常设的；</w:t>
      </w:r>
    </w:p>
    <w:p w14:paraId="6B8788E5" w14:textId="77777777" w:rsidR="001518A3" w:rsidRDefault="00811B3A">
      <w:pPr>
        <w:tabs>
          <w:tab w:val="left" w:pos="1680"/>
        </w:tabs>
        <w:ind w:firstLineChars="104" w:firstLine="218"/>
        <w:rPr>
          <w:rFonts w:eastAsia="微软雅黑"/>
          <w:bCs/>
          <w:i/>
          <w:iCs/>
          <w:szCs w:val="21"/>
        </w:rPr>
      </w:pPr>
      <w:r>
        <w:rPr>
          <w:rFonts w:eastAsia="微软雅黑" w:hint="eastAsia"/>
          <w:bCs/>
          <w:i/>
          <w:iCs/>
          <w:szCs w:val="21"/>
        </w:rPr>
        <w:t>Is there a standing review organization?</w:t>
      </w:r>
    </w:p>
    <w:p w14:paraId="499B9AF9" w14:textId="77777777" w:rsidR="001518A3" w:rsidRDefault="001518A3">
      <w:pPr>
        <w:tabs>
          <w:tab w:val="left" w:pos="1680"/>
        </w:tabs>
        <w:rPr>
          <w:rFonts w:ascii="微软雅黑" w:eastAsia="微软雅黑" w:hAnsi="微软雅黑" w:cs="微软雅黑"/>
          <w:bCs/>
          <w:sz w:val="24"/>
        </w:rPr>
      </w:pPr>
    </w:p>
    <w:p w14:paraId="71951DF1" w14:textId="77777777" w:rsidR="001518A3" w:rsidRDefault="00811B3A">
      <w:pPr>
        <w:jc w:val="left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【参考译文】</w:t>
      </w:r>
    </w:p>
    <w:p w14:paraId="00AA9E71" w14:textId="20E22312" w:rsidR="001518A3" w:rsidRDefault="00811B3A">
      <w:pPr>
        <w:ind w:firstLineChars="200" w:firstLine="442"/>
        <w:jc w:val="center"/>
        <w:rPr>
          <w:rFonts w:ascii="宋体" w:hAnsi="宋体" w:cs="宋体"/>
          <w:b/>
          <w:bCs/>
          <w:sz w:val="22"/>
          <w:szCs w:val="22"/>
        </w:rPr>
      </w:pPr>
      <w:r>
        <w:rPr>
          <w:rFonts w:ascii="宋体" w:hAnsi="宋体" w:cs="宋体" w:hint="eastAsia"/>
          <w:b/>
          <w:bCs/>
          <w:sz w:val="22"/>
          <w:szCs w:val="22"/>
        </w:rPr>
        <w:lastRenderedPageBreak/>
        <w:t>英国陆军建制：单位规模和</w:t>
      </w:r>
      <w:r w:rsidR="006B3A76">
        <w:rPr>
          <w:rFonts w:ascii="宋体" w:hAnsi="宋体" w:cs="宋体" w:hint="eastAsia"/>
          <w:b/>
          <w:bCs/>
          <w:sz w:val="22"/>
          <w:szCs w:val="22"/>
        </w:rPr>
        <w:t>职能</w:t>
      </w:r>
    </w:p>
    <w:p w14:paraId="2C8CFA24" w14:textId="2381C206" w:rsidR="001518A3" w:rsidRPr="009A03E9" w:rsidRDefault="00811B3A" w:rsidP="006771A8">
      <w:pPr>
        <w:tabs>
          <w:tab w:val="left" w:pos="540"/>
        </w:tabs>
        <w:ind w:firstLineChars="250" w:firstLine="52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英国陆军根据需要和</w:t>
      </w:r>
      <w:r w:rsidR="009A03E9">
        <w:rPr>
          <w:rFonts w:ascii="宋体" w:hAnsi="宋体" w:cs="宋体" w:hint="eastAsia"/>
          <w:szCs w:val="21"/>
        </w:rPr>
        <w:t>局势</w:t>
      </w:r>
      <w:r>
        <w:rPr>
          <w:rFonts w:ascii="宋体" w:hAnsi="宋体" w:cs="宋体" w:hint="eastAsia"/>
          <w:szCs w:val="21"/>
        </w:rPr>
        <w:t>被</w:t>
      </w:r>
      <w:r w:rsidR="009A03E9">
        <w:rPr>
          <w:rFonts w:ascii="宋体" w:hAnsi="宋体" w:cs="宋体" w:hint="eastAsia"/>
          <w:szCs w:val="21"/>
        </w:rPr>
        <w:t>编</w:t>
      </w:r>
      <w:r>
        <w:rPr>
          <w:rFonts w:ascii="宋体" w:hAnsi="宋体" w:cs="宋体" w:hint="eastAsia"/>
          <w:szCs w:val="21"/>
        </w:rPr>
        <w:t>成不同的单位。如果我们从</w:t>
      </w:r>
      <w:r w:rsidR="009A03E9">
        <w:rPr>
          <w:rFonts w:ascii="宋体" w:hAnsi="宋体" w:cs="宋体" w:hint="eastAsia"/>
          <w:szCs w:val="21"/>
        </w:rPr>
        <w:t>行政部门、</w:t>
      </w:r>
      <w:r w:rsidR="008720B4">
        <w:rPr>
          <w:rFonts w:ascii="宋体" w:hAnsi="宋体" w:cs="宋体" w:hint="eastAsia"/>
          <w:szCs w:val="21"/>
        </w:rPr>
        <w:t>作战或者任务</w:t>
      </w:r>
      <w:r w:rsidR="009A03E9">
        <w:rPr>
          <w:rFonts w:ascii="宋体" w:hAnsi="宋体" w:cs="宋体" w:hint="eastAsia"/>
          <w:szCs w:val="21"/>
        </w:rPr>
        <w:t>部门（需要执行特定任务）</w:t>
      </w:r>
      <w:r w:rsidR="008720B4">
        <w:rPr>
          <w:rFonts w:ascii="宋体" w:hAnsi="宋体" w:cs="宋体" w:hint="eastAsia"/>
          <w:szCs w:val="21"/>
        </w:rPr>
        <w:t>、</w:t>
      </w:r>
      <w:r w:rsidR="009A03E9">
        <w:rPr>
          <w:rFonts w:ascii="宋体" w:hAnsi="宋体" w:cs="宋体" w:hint="eastAsia"/>
          <w:szCs w:val="21"/>
        </w:rPr>
        <w:t>战斗群（战时或解决冲突的单位）三者</w:t>
      </w:r>
      <w:r>
        <w:rPr>
          <w:rFonts w:ascii="宋体" w:hAnsi="宋体" w:cs="宋体" w:hint="eastAsia"/>
          <w:szCs w:val="21"/>
        </w:rPr>
        <w:t>之间的区别来看，用于定义这些单位的术语更容易理解，然而，单位</w:t>
      </w:r>
      <w:r w:rsidR="009A03E9" w:rsidRPr="009A03E9">
        <w:rPr>
          <w:rFonts w:ascii="宋体" w:hAnsi="宋体" w:cs="宋体" w:hint="eastAsia"/>
          <w:szCs w:val="21"/>
        </w:rPr>
        <w:t>组织</w:t>
      </w:r>
      <w:r w:rsidRPr="009A03E9">
        <w:rPr>
          <w:rFonts w:ascii="宋体" w:hAnsi="宋体" w:cs="宋体" w:hint="eastAsia"/>
          <w:szCs w:val="21"/>
        </w:rPr>
        <w:t>和</w:t>
      </w:r>
      <w:r w:rsidR="009A03E9" w:rsidRPr="009A03E9">
        <w:rPr>
          <w:rFonts w:ascii="宋体" w:hAnsi="宋体" w:cs="宋体" w:hint="eastAsia"/>
          <w:szCs w:val="21"/>
        </w:rPr>
        <w:t>相关</w:t>
      </w:r>
      <w:r w:rsidRPr="009A03E9">
        <w:rPr>
          <w:rFonts w:ascii="宋体" w:hAnsi="宋体" w:cs="宋体" w:hint="eastAsia"/>
          <w:szCs w:val="21"/>
        </w:rPr>
        <w:t>一些术语也</w:t>
      </w:r>
      <w:r w:rsidR="009A03E9" w:rsidRPr="009A03E9">
        <w:rPr>
          <w:rFonts w:ascii="宋体" w:hAnsi="宋体" w:hint="eastAsia"/>
          <w:szCs w:val="21"/>
        </w:rPr>
        <w:t>会随着军种、历史、职责而发生变化</w:t>
      </w:r>
      <w:r w:rsidRPr="009A03E9">
        <w:rPr>
          <w:rFonts w:ascii="宋体" w:hAnsi="宋体" w:cs="宋体" w:hint="eastAsia"/>
          <w:szCs w:val="21"/>
        </w:rPr>
        <w:t>。</w:t>
      </w:r>
    </w:p>
    <w:p w14:paraId="37650D8C" w14:textId="77777777" w:rsidR="001518A3" w:rsidRDefault="00811B3A">
      <w:pPr>
        <w:tabs>
          <w:tab w:val="left" w:pos="540"/>
        </w:tabs>
        <w:ind w:firstLineChars="200" w:firstLine="422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行政部门</w:t>
      </w:r>
    </w:p>
    <w:p w14:paraId="3AC58A5D" w14:textId="5A650B62" w:rsidR="001518A3" w:rsidRDefault="00811B3A">
      <w:pPr>
        <w:tabs>
          <w:tab w:val="left" w:pos="540"/>
        </w:tabs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师：由营或团组成的行政分组。师负责其单位的所有行政</w:t>
      </w:r>
      <w:r w:rsidR="008720B4">
        <w:rPr>
          <w:rFonts w:ascii="宋体" w:hAnsi="宋体" w:cs="宋体" w:hint="eastAsia"/>
          <w:szCs w:val="21"/>
        </w:rPr>
        <w:t>管理事务</w:t>
      </w:r>
      <w:r>
        <w:rPr>
          <w:rFonts w:ascii="宋体" w:hAnsi="宋体" w:cs="宋体" w:hint="eastAsia"/>
          <w:szCs w:val="21"/>
        </w:rPr>
        <w:t>，从</w:t>
      </w:r>
      <w:r w:rsidR="008720B4" w:rsidRPr="008720B4">
        <w:rPr>
          <w:rFonts w:ascii="宋体" w:hAnsi="宋体" w:cs="宋体" w:hint="eastAsia"/>
          <w:szCs w:val="21"/>
        </w:rPr>
        <w:t>征兵、晋级，到制定长期计划</w:t>
      </w:r>
      <w:r>
        <w:rPr>
          <w:rFonts w:ascii="宋体" w:hAnsi="宋体" w:cs="宋体" w:hint="eastAsia"/>
          <w:szCs w:val="21"/>
        </w:rPr>
        <w:t>。</w:t>
      </w:r>
    </w:p>
    <w:p w14:paraId="4759F37E" w14:textId="278DB639" w:rsidR="001518A3" w:rsidRDefault="00811B3A">
      <w:pPr>
        <w:tabs>
          <w:tab w:val="left" w:pos="540"/>
        </w:tabs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团：由一个或多个正规营和相关的地方军队</w:t>
      </w:r>
      <w:r w:rsidR="00BC4A95">
        <w:rPr>
          <w:rFonts w:ascii="宋体" w:hAnsi="宋体" w:cs="宋体" w:hint="eastAsia"/>
          <w:szCs w:val="21"/>
        </w:rPr>
        <w:t>（包括预备役或民兵）</w:t>
      </w:r>
      <w:r>
        <w:rPr>
          <w:rFonts w:ascii="宋体" w:hAnsi="宋体" w:cs="宋体" w:hint="eastAsia"/>
          <w:szCs w:val="21"/>
        </w:rPr>
        <w:t>营组成。</w:t>
      </w:r>
    </w:p>
    <w:p w14:paraId="60DEFD37" w14:textId="77777777" w:rsidR="001518A3" w:rsidRDefault="00811B3A">
      <w:pPr>
        <w:tabs>
          <w:tab w:val="left" w:pos="540"/>
        </w:tabs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营：一般由五个连组成（总共约</w:t>
      </w:r>
      <w:r>
        <w:rPr>
          <w:rFonts w:ascii="宋体" w:hAnsi="宋体" w:cs="宋体" w:hint="eastAsia"/>
          <w:szCs w:val="21"/>
        </w:rPr>
        <w:t>700</w:t>
      </w:r>
      <w:r>
        <w:rPr>
          <w:rFonts w:ascii="宋体" w:hAnsi="宋体" w:cs="宋体" w:hint="eastAsia"/>
          <w:szCs w:val="21"/>
        </w:rPr>
        <w:t>人），由一名中校指挥。</w:t>
      </w:r>
    </w:p>
    <w:p w14:paraId="65A51C04" w14:textId="14951B3A" w:rsidR="001518A3" w:rsidRDefault="00BC4A95">
      <w:pPr>
        <w:tabs>
          <w:tab w:val="left" w:pos="540"/>
        </w:tabs>
        <w:ind w:firstLineChars="200" w:firstLine="422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作战部门</w:t>
      </w:r>
    </w:p>
    <w:p w14:paraId="0A30BB05" w14:textId="4979AFFE" w:rsidR="001518A3" w:rsidRDefault="00BC4A95">
      <w:pPr>
        <w:tabs>
          <w:tab w:val="left" w:pos="540"/>
        </w:tabs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作战部门类似于行政部门，但是营和团的分组称为旅。一个旅通常由五个营或团组成。三到四个旅相应地组成一个作战师，执行特定的作战任务。这些作战单位的具体编制根据任务和参与军种的不同而有所不同。</w:t>
      </w:r>
    </w:p>
    <w:p w14:paraId="0A836212" w14:textId="77777777" w:rsidR="001518A3" w:rsidRDefault="00811B3A">
      <w:pPr>
        <w:tabs>
          <w:tab w:val="left" w:pos="540"/>
        </w:tabs>
        <w:ind w:firstLineChars="200" w:firstLine="422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战斗群</w:t>
      </w:r>
    </w:p>
    <w:p w14:paraId="6D56094E" w14:textId="09AE22F6" w:rsidR="001518A3" w:rsidRDefault="00811B3A">
      <w:pPr>
        <w:tabs>
          <w:tab w:val="left" w:pos="540"/>
        </w:tabs>
        <w:ind w:firstLineChars="200" w:firstLine="420"/>
        <w:rPr>
          <w:rFonts w:ascii="微软雅黑" w:eastAsia="微软雅黑" w:hAnsi="微软雅黑" w:cs="微软雅黑"/>
          <w:b/>
          <w:color w:val="000000"/>
          <w:sz w:val="24"/>
          <w:bdr w:val="single" w:sz="4" w:space="0" w:color="auto"/>
          <w:shd w:val="pct10" w:color="auto" w:fill="FFFFFF"/>
        </w:rPr>
      </w:pPr>
      <w:r>
        <w:rPr>
          <w:rFonts w:ascii="宋体" w:hAnsi="宋体" w:cs="宋体" w:hint="eastAsia"/>
          <w:szCs w:val="21"/>
        </w:rPr>
        <w:t>战斗群不是常设的或永久的单位。</w:t>
      </w:r>
      <w:r w:rsidR="00835091" w:rsidRPr="00993B4D">
        <w:rPr>
          <w:rFonts w:ascii="宋体" w:hAnsi="宋体" w:hint="eastAsia"/>
          <w:szCs w:val="21"/>
        </w:rPr>
        <w:t>它们是根据执行的具体任务来编配的。战斗群是旅的下属机构，由中校指挥。战斗群由旅的不同军种组成</w:t>
      </w:r>
      <w:r w:rsidR="00835091">
        <w:rPr>
          <w:rFonts w:ascii="宋体" w:hAnsi="宋体" w:hint="eastAsia"/>
          <w:szCs w:val="21"/>
        </w:rPr>
        <w:t>，</w:t>
      </w:r>
      <w:r w:rsidR="00835091" w:rsidRPr="00993B4D">
        <w:rPr>
          <w:rFonts w:ascii="宋体" w:hAnsi="宋体" w:hint="eastAsia"/>
          <w:szCs w:val="21"/>
        </w:rPr>
        <w:t>如步兵、装甲兵、炮兵、工兵</w:t>
      </w:r>
      <w:r w:rsidR="00835091">
        <w:rPr>
          <w:rFonts w:ascii="宋体" w:hAnsi="宋体" w:hint="eastAsia"/>
          <w:szCs w:val="21"/>
        </w:rPr>
        <w:t>，可能还有</w:t>
      </w:r>
      <w:r w:rsidR="00835091" w:rsidRPr="00993B4D">
        <w:rPr>
          <w:rFonts w:ascii="宋体" w:hAnsi="宋体" w:hint="eastAsia"/>
          <w:szCs w:val="21"/>
        </w:rPr>
        <w:t>航空兵，其目的是为了完成特殊任务。</w:t>
      </w:r>
    </w:p>
    <w:p w14:paraId="18AFDB17" w14:textId="77777777" w:rsidR="001518A3" w:rsidRDefault="001518A3">
      <w:pPr>
        <w:tabs>
          <w:tab w:val="left" w:pos="540"/>
        </w:tabs>
        <w:rPr>
          <w:rFonts w:ascii="微软雅黑" w:eastAsia="微软雅黑" w:hAnsi="微软雅黑" w:cs="微软雅黑"/>
          <w:b/>
          <w:color w:val="000000"/>
          <w:sz w:val="24"/>
          <w:bdr w:val="single" w:sz="4" w:space="0" w:color="auto"/>
          <w:shd w:val="pct10" w:color="auto" w:fill="FFFFFF"/>
        </w:rPr>
      </w:pPr>
    </w:p>
    <w:p w14:paraId="06CE4300" w14:textId="77777777" w:rsidR="001518A3" w:rsidRDefault="00811B3A">
      <w:pPr>
        <w:tabs>
          <w:tab w:val="left" w:pos="284"/>
        </w:tabs>
        <w:ind w:firstLineChars="100" w:firstLine="281"/>
        <w:jc w:val="center"/>
        <w:rPr>
          <w:rFonts w:ascii="方正粗黑宋简体" w:eastAsia="方正粗黑宋简体" w:hAnsi="方正粗黑宋简体" w:cs="方正粗黑宋简体"/>
          <w:b/>
          <w:sz w:val="28"/>
          <w:szCs w:val="28"/>
        </w:rPr>
      </w:pPr>
      <w:r>
        <w:rPr>
          <w:rFonts w:ascii="方正粗黑宋简体" w:eastAsia="方正粗黑宋简体" w:hAnsi="方正粗黑宋简体" w:cs="方正粗黑宋简体"/>
          <w:b/>
          <w:noProof/>
          <w:sz w:val="28"/>
          <w:szCs w:val="28"/>
          <w:bdr w:val="single" w:sz="4" w:space="0" w:color="auto"/>
        </w:rPr>
        <w:drawing>
          <wp:anchor distT="0" distB="0" distL="0" distR="0" simplePos="0" relativeHeight="251653120" behindDoc="0" locked="0" layoutInCell="1" allowOverlap="1" wp14:anchorId="3301C717" wp14:editId="663F81EA">
            <wp:simplePos x="0" y="0"/>
            <wp:positionH relativeFrom="column">
              <wp:posOffset>1840865</wp:posOffset>
            </wp:positionH>
            <wp:positionV relativeFrom="paragraph">
              <wp:posOffset>16510</wp:posOffset>
            </wp:positionV>
            <wp:extent cx="317500" cy="375285"/>
            <wp:effectExtent l="0" t="0" r="6350" b="5715"/>
            <wp:wrapNone/>
            <wp:docPr id="1029" name="图片 46" descr="writing-col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46" descr="writing-color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752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方正粗黑宋简体" w:eastAsia="方正粗黑宋简体" w:hAnsi="方正粗黑宋简体" w:cs="方正粗黑宋简体" w:hint="eastAsia"/>
          <w:b/>
          <w:sz w:val="28"/>
          <w:szCs w:val="28"/>
          <w:bdr w:val="single" w:sz="4" w:space="0" w:color="auto"/>
        </w:rPr>
        <w:t>词汇表</w:t>
      </w:r>
    </w:p>
    <w:p w14:paraId="31ED1B43" w14:textId="77777777" w:rsidR="001518A3" w:rsidRDefault="001518A3">
      <w:pPr>
        <w:rPr>
          <w:b/>
          <w:bCs/>
          <w:sz w:val="22"/>
          <w:szCs w:val="22"/>
        </w:rPr>
      </w:pPr>
    </w:p>
    <w:p w14:paraId="703B9F05" w14:textId="77777777" w:rsidR="001518A3" w:rsidRDefault="001518A3">
      <w:pPr>
        <w:rPr>
          <w:b/>
          <w:bCs/>
          <w:sz w:val="22"/>
          <w:szCs w:val="22"/>
          <w:bdr w:val="single" w:sz="4" w:space="0" w:color="auto"/>
        </w:rPr>
        <w:sectPr w:rsidR="001518A3">
          <w:headerReference w:type="even" r:id="rId10"/>
          <w:footerReference w:type="default" r:id="rId11"/>
          <w:type w:val="continuous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3A50802C" w14:textId="77777777" w:rsidR="001518A3" w:rsidRDefault="00811B3A">
      <w:pPr>
        <w:rPr>
          <w:b/>
          <w:bCs/>
          <w:sz w:val="22"/>
          <w:szCs w:val="22"/>
          <w:bdr w:val="single" w:sz="4" w:space="0" w:color="auto"/>
        </w:rPr>
      </w:pPr>
      <w:r>
        <w:rPr>
          <w:rFonts w:hint="eastAsia"/>
          <w:b/>
          <w:bCs/>
          <w:sz w:val="22"/>
          <w:szCs w:val="22"/>
          <w:bdr w:val="single" w:sz="4" w:space="0" w:color="auto"/>
        </w:rPr>
        <w:lastRenderedPageBreak/>
        <w:t>Alpha  British Army organization and ranks</w:t>
      </w:r>
    </w:p>
    <w:p w14:paraId="3D51ED7A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 xml:space="preserve">section </w:t>
      </w:r>
      <w:r>
        <w:rPr>
          <w:rFonts w:hint="eastAsia"/>
          <w:szCs w:val="21"/>
        </w:rPr>
        <w:t>美军（分排）；（英军）班</w:t>
      </w:r>
    </w:p>
    <w:p w14:paraId="0B1044D4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 xml:space="preserve">platoon </w:t>
      </w:r>
      <w:r>
        <w:rPr>
          <w:rFonts w:hint="eastAsia"/>
          <w:szCs w:val="21"/>
        </w:rPr>
        <w:t>排</w:t>
      </w:r>
    </w:p>
    <w:p w14:paraId="0A2D34E3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>company</w:t>
      </w:r>
      <w:r>
        <w:rPr>
          <w:rFonts w:hint="eastAsia"/>
          <w:szCs w:val="21"/>
        </w:rPr>
        <w:t>连</w:t>
      </w:r>
    </w:p>
    <w:p w14:paraId="0352A0F7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>battalion </w:t>
      </w:r>
      <w:r>
        <w:rPr>
          <w:rFonts w:hint="eastAsia"/>
          <w:szCs w:val="21"/>
        </w:rPr>
        <w:t>营</w:t>
      </w:r>
    </w:p>
    <w:p w14:paraId="13F5D590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 xml:space="preserve">officer commanding (OC) </w:t>
      </w:r>
      <w:r>
        <w:rPr>
          <w:rFonts w:hint="eastAsia"/>
          <w:szCs w:val="21"/>
        </w:rPr>
        <w:t>指挥官</w:t>
      </w:r>
    </w:p>
    <w:p w14:paraId="590EA0C6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 xml:space="preserve">second in command (2IC) </w:t>
      </w:r>
      <w:r>
        <w:rPr>
          <w:rFonts w:hint="eastAsia"/>
          <w:szCs w:val="21"/>
        </w:rPr>
        <w:t>副司令员，副指挥官，副中队长</w:t>
      </w:r>
    </w:p>
    <w:p w14:paraId="213AA3E6" w14:textId="1CC41489" w:rsidR="001518A3" w:rsidRDefault="00811B3A">
      <w:pPr>
        <w:rPr>
          <w:szCs w:val="21"/>
        </w:rPr>
      </w:pPr>
      <w:r>
        <w:rPr>
          <w:rFonts w:hint="eastAsia"/>
          <w:szCs w:val="21"/>
        </w:rPr>
        <w:t xml:space="preserve">commanding </w:t>
      </w:r>
      <w:r w:rsidR="00E134E2">
        <w:rPr>
          <w:rFonts w:hint="eastAsia"/>
          <w:szCs w:val="21"/>
        </w:rPr>
        <w:t>officer</w:t>
      </w:r>
      <w:r>
        <w:rPr>
          <w:rFonts w:hint="eastAsia"/>
          <w:szCs w:val="21"/>
        </w:rPr>
        <w:t xml:space="preserve"> (CO) </w:t>
      </w:r>
      <w:r>
        <w:rPr>
          <w:rFonts w:hint="eastAsia"/>
          <w:szCs w:val="21"/>
        </w:rPr>
        <w:t>指挥官，司令</w:t>
      </w:r>
    </w:p>
    <w:p w14:paraId="61AE6B78" w14:textId="77777777" w:rsidR="001518A3" w:rsidRDefault="00811B3A">
      <w:pPr>
        <w:rPr>
          <w:b/>
          <w:bCs/>
          <w:szCs w:val="21"/>
        </w:rPr>
      </w:pPr>
      <w:r>
        <w:rPr>
          <w:rFonts w:hint="eastAsia"/>
          <w:b/>
          <w:bCs/>
          <w:szCs w:val="21"/>
          <w:bdr w:val="single" w:sz="4" w:space="0" w:color="auto"/>
        </w:rPr>
        <w:t>Bravo  Armour, artillery and engineer formations</w:t>
      </w:r>
    </w:p>
    <w:p w14:paraId="7B5DCE48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 xml:space="preserve">branch  </w:t>
      </w:r>
      <w:r>
        <w:rPr>
          <w:rFonts w:hint="eastAsia"/>
          <w:szCs w:val="21"/>
        </w:rPr>
        <w:t>部门；分支</w:t>
      </w:r>
    </w:p>
    <w:p w14:paraId="58BF8B61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 xml:space="preserve">equivalent </w:t>
      </w:r>
      <w:r>
        <w:rPr>
          <w:rFonts w:hint="eastAsia"/>
          <w:szCs w:val="21"/>
        </w:rPr>
        <w:t>等于</w:t>
      </w:r>
    </w:p>
    <w:p w14:paraId="4752DF61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>regiment</w:t>
      </w:r>
      <w:r>
        <w:rPr>
          <w:rFonts w:hint="eastAsia"/>
          <w:szCs w:val="21"/>
        </w:rPr>
        <w:t>军团</w:t>
      </w:r>
    </w:p>
    <w:p w14:paraId="51506F98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>troop</w:t>
      </w:r>
      <w:r>
        <w:rPr>
          <w:rFonts w:hint="eastAsia"/>
          <w:szCs w:val="21"/>
        </w:rPr>
        <w:t>（装甲兵、炮兵和工程兵的）排</w:t>
      </w:r>
    </w:p>
    <w:p w14:paraId="15D5EE84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 xml:space="preserve">battery </w:t>
      </w:r>
      <w:r>
        <w:rPr>
          <w:rFonts w:hint="eastAsia"/>
          <w:szCs w:val="21"/>
        </w:rPr>
        <w:t>炮兵连</w:t>
      </w:r>
    </w:p>
    <w:p w14:paraId="4B2BFEB1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>squadron</w:t>
      </w:r>
      <w:r>
        <w:rPr>
          <w:rFonts w:hint="eastAsia"/>
          <w:szCs w:val="21"/>
        </w:rPr>
        <w:t>（美）骑兵中队</w:t>
      </w:r>
    </w:p>
    <w:p w14:paraId="71D6A3BD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 xml:space="preserve">battlegroup </w:t>
      </w:r>
      <w:r>
        <w:rPr>
          <w:rFonts w:hint="eastAsia"/>
          <w:szCs w:val="21"/>
        </w:rPr>
        <w:t>战斗群</w:t>
      </w:r>
    </w:p>
    <w:p w14:paraId="525488E3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 xml:space="preserve">task force </w:t>
      </w:r>
      <w:r>
        <w:rPr>
          <w:rFonts w:hint="eastAsia"/>
          <w:szCs w:val="21"/>
        </w:rPr>
        <w:t>特遣部队</w:t>
      </w:r>
    </w:p>
    <w:p w14:paraId="101456CB" w14:textId="77777777" w:rsidR="001518A3" w:rsidRDefault="00811B3A">
      <w:pPr>
        <w:rPr>
          <w:b/>
          <w:bCs/>
          <w:szCs w:val="21"/>
          <w:bdr w:val="single" w:sz="4" w:space="0" w:color="auto"/>
        </w:rPr>
      </w:pPr>
      <w:r>
        <w:rPr>
          <w:rFonts w:hint="eastAsia"/>
          <w:b/>
          <w:bCs/>
          <w:szCs w:val="21"/>
          <w:bdr w:val="single" w:sz="4" w:space="0" w:color="auto"/>
        </w:rPr>
        <w:t>Charlie  Arms</w:t>
      </w:r>
      <w:r>
        <w:rPr>
          <w:rFonts w:hint="eastAsia"/>
          <w:b/>
          <w:bCs/>
          <w:szCs w:val="21"/>
          <w:bdr w:val="single" w:sz="4" w:space="0" w:color="auto"/>
        </w:rPr>
        <w:t xml:space="preserve"> and services</w:t>
      </w:r>
    </w:p>
    <w:p w14:paraId="7752538E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aviation </w:t>
      </w:r>
      <w:r>
        <w:rPr>
          <w:rFonts w:hint="eastAsia"/>
          <w:szCs w:val="21"/>
        </w:rPr>
        <w:t>航空技术（包括飞行器的设计、制造和维修）</w: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（统称）军用飞机</w:t>
      </w:r>
    </w:p>
    <w:p w14:paraId="2C5C5610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>combat</w:t>
      </w:r>
      <w:r>
        <w:rPr>
          <w:rFonts w:hint="eastAsia"/>
          <w:szCs w:val="21"/>
        </w:rPr>
        <w:t>（尤指战争中的）战斗，搏斗</w:t>
      </w:r>
    </w:p>
    <w:p w14:paraId="6D5E77CE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 xml:space="preserve">arm [C usually pl.] </w:t>
      </w:r>
      <w:r>
        <w:rPr>
          <w:rFonts w:hint="eastAsia"/>
          <w:szCs w:val="21"/>
        </w:rPr>
        <w:t>武器；军火；军备</w:t>
      </w:r>
    </w:p>
    <w:p w14:paraId="5C270B6D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>armour</w:t>
      </w:r>
      <w:r>
        <w:rPr>
          <w:rFonts w:hint="eastAsia"/>
          <w:szCs w:val="21"/>
        </w:rPr>
        <w:t>盔甲；（尤指护身的）铠甲；装甲车辆；装甲部队</w:t>
      </w:r>
    </w:p>
    <w:p w14:paraId="60EE3C86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 xml:space="preserve">corps (plural corps) </w:t>
      </w:r>
      <w:r>
        <w:rPr>
          <w:rFonts w:hint="eastAsia"/>
          <w:szCs w:val="21"/>
        </w:rPr>
        <w:t>特种部队；特殊兵种；军（团）</w:t>
      </w:r>
    </w:p>
    <w:p w14:paraId="2E94B80C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 xml:space="preserve">quartermaster </w:t>
      </w:r>
      <w:r>
        <w:rPr>
          <w:rFonts w:hint="eastAsia"/>
          <w:szCs w:val="21"/>
        </w:rPr>
        <w:t>军需官；军需主任</w:t>
      </w:r>
    </w:p>
    <w:p w14:paraId="1A657642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>ordnance</w:t>
      </w:r>
      <w:r>
        <w:rPr>
          <w:rFonts w:hint="eastAsia"/>
          <w:szCs w:val="21"/>
        </w:rPr>
        <w:t>军需供应（尤指武器和炸弹）；火炮，大炮</w:t>
      </w:r>
    </w:p>
    <w:p w14:paraId="417689E8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>signal corps</w:t>
      </w:r>
      <w:r>
        <w:rPr>
          <w:rFonts w:hint="eastAsia"/>
          <w:szCs w:val="21"/>
        </w:rPr>
        <w:t>通信队</w: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【陆】〈美〉通信兵团</w:t>
      </w:r>
    </w:p>
    <w:p w14:paraId="7B957181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>intelligenc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智力；才智；智慧；情报；情报人</w:t>
      </w:r>
    </w:p>
    <w:p w14:paraId="2F30551B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 xml:space="preserve">civil affairs </w:t>
      </w:r>
      <w:r>
        <w:rPr>
          <w:rFonts w:hint="eastAsia"/>
          <w:szCs w:val="21"/>
        </w:rPr>
        <w:t>民政事务</w:t>
      </w:r>
      <w:r>
        <w:rPr>
          <w:rFonts w:hint="eastAsia"/>
          <w:szCs w:val="21"/>
        </w:rPr>
        <w:t xml:space="preserve"> </w:t>
      </w:r>
    </w:p>
    <w:p w14:paraId="6C3DAE5E" w14:textId="77777777" w:rsidR="001518A3" w:rsidRDefault="00811B3A">
      <w:pPr>
        <w:rPr>
          <w:szCs w:val="21"/>
        </w:rPr>
      </w:pPr>
      <w:r>
        <w:rPr>
          <w:rFonts w:hint="eastAsia"/>
          <w:szCs w:val="21"/>
        </w:rPr>
        <w:t>logistic</w:t>
      </w:r>
      <w:r>
        <w:rPr>
          <w:rFonts w:hint="eastAsia"/>
          <w:szCs w:val="21"/>
        </w:rPr>
        <w:t>【军】后勤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>)</w:t>
      </w:r>
    </w:p>
    <w:p w14:paraId="155749E2" w14:textId="77777777" w:rsidR="001518A3" w:rsidRDefault="00811B3A">
      <w:pPr>
        <w:rPr>
          <w:b/>
          <w:bCs/>
          <w:szCs w:val="21"/>
          <w:bdr w:val="single" w:sz="4" w:space="0" w:color="auto"/>
        </w:rPr>
      </w:pPr>
      <w:r>
        <w:rPr>
          <w:rFonts w:hint="eastAsia"/>
          <w:b/>
          <w:bCs/>
          <w:szCs w:val="21"/>
          <w:bdr w:val="single" w:sz="4" w:space="0" w:color="auto"/>
        </w:rPr>
        <w:t>Delta  The Princess of Wales</w:t>
      </w:r>
      <w:r>
        <w:rPr>
          <w:b/>
          <w:bCs/>
          <w:szCs w:val="21"/>
          <w:bdr w:val="single" w:sz="4" w:space="0" w:color="auto"/>
        </w:rPr>
        <w:t>’</w:t>
      </w:r>
      <w:r>
        <w:rPr>
          <w:rFonts w:hint="eastAsia"/>
          <w:b/>
          <w:bCs/>
          <w:szCs w:val="21"/>
          <w:bdr w:val="single" w:sz="4" w:space="0" w:color="auto"/>
        </w:rPr>
        <w:t>s Royal Regiment (PWRR)</w:t>
      </w:r>
    </w:p>
    <w:p w14:paraId="50BA0EC9" w14:textId="77777777" w:rsidR="001518A3" w:rsidRDefault="00811B3A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>princess</w:t>
      </w:r>
      <w:r>
        <w:rPr>
          <w:rFonts w:hint="eastAsia"/>
          <w:szCs w:val="21"/>
        </w:rPr>
        <w:t>（除女王或王后外的）王室女成员；（尤指）公主</w:t>
      </w:r>
      <w:r>
        <w:rPr>
          <w:rFonts w:hint="eastAsia"/>
          <w:szCs w:val="21"/>
        </w:rPr>
        <w:t xml:space="preserve"> </w:t>
      </w:r>
    </w:p>
    <w:p w14:paraId="0CD60AE4" w14:textId="77777777" w:rsidR="001518A3" w:rsidRDefault="00811B3A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airborne </w:t>
      </w:r>
      <w:r>
        <w:rPr>
          <w:rFonts w:hint="eastAsia"/>
          <w:szCs w:val="21"/>
        </w:rPr>
        <w:t>空降的</w:t>
      </w:r>
    </w:p>
    <w:p w14:paraId="0A6C8674" w14:textId="77777777" w:rsidR="001518A3" w:rsidRDefault="00811B3A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lastRenderedPageBreak/>
        <w:t xml:space="preserve">airmobile </w:t>
      </w:r>
      <w:r>
        <w:rPr>
          <w:rFonts w:hint="eastAsia"/>
          <w:szCs w:val="21"/>
        </w:rPr>
        <w:t>空中机动</w:t>
      </w:r>
    </w:p>
    <w:p w14:paraId="006EB768" w14:textId="77777777" w:rsidR="001518A3" w:rsidRDefault="00811B3A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mechanised </w:t>
      </w:r>
      <w:r>
        <w:rPr>
          <w:rFonts w:hint="eastAsia"/>
          <w:szCs w:val="21"/>
        </w:rPr>
        <w:t>机械化的</w:t>
      </w:r>
    </w:p>
    <w:p w14:paraId="327ECB27" w14:textId="77777777" w:rsidR="001518A3" w:rsidRDefault="00811B3A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>brigade</w:t>
      </w:r>
      <w:r>
        <w:rPr>
          <w:rFonts w:hint="eastAsia"/>
          <w:szCs w:val="21"/>
        </w:rPr>
        <w:t>旅（陆军编制单位）</w:t>
      </w:r>
    </w:p>
    <w:p w14:paraId="45445DC0" w14:textId="77777777" w:rsidR="001518A3" w:rsidRDefault="00811B3A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assign </w:t>
      </w:r>
      <w:r>
        <w:rPr>
          <w:rFonts w:hint="eastAsia"/>
          <w:szCs w:val="21"/>
        </w:rPr>
        <w:t>指定；指派</w:t>
      </w:r>
    </w:p>
    <w:p w14:paraId="6ACD7822" w14:textId="77777777" w:rsidR="001518A3" w:rsidRDefault="00811B3A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post </w:t>
      </w:r>
      <w:r>
        <w:rPr>
          <w:rFonts w:hint="eastAsia"/>
          <w:szCs w:val="21"/>
        </w:rPr>
        <w:t>使驻守</w:t>
      </w:r>
    </w:p>
    <w:p w14:paraId="6786AFBA" w14:textId="77777777" w:rsidR="001518A3" w:rsidRDefault="00811B3A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>attached</w:t>
      </w:r>
      <w:r>
        <w:rPr>
          <w:rFonts w:hint="eastAsia"/>
          <w:szCs w:val="21"/>
        </w:rPr>
        <w:t>隶属于；为…工作</w:t>
      </w:r>
    </w:p>
    <w:p w14:paraId="35106AAE" w14:textId="77777777" w:rsidR="001518A3" w:rsidRDefault="00811B3A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>station</w:t>
      </w:r>
      <w:r>
        <w:rPr>
          <w:rFonts w:hint="eastAsia"/>
          <w:szCs w:val="21"/>
        </w:rPr>
        <w:t>驻扎</w:t>
      </w:r>
    </w:p>
    <w:p w14:paraId="51D97591" w14:textId="77777777" w:rsidR="001518A3" w:rsidRDefault="00811B3A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equip </w:t>
      </w:r>
      <w:r>
        <w:rPr>
          <w:rFonts w:hint="eastAsia"/>
          <w:szCs w:val="21"/>
        </w:rPr>
        <w:t>配备；装备</w:t>
      </w:r>
      <w:r>
        <w:rPr>
          <w:rFonts w:hint="eastAsia"/>
          <w:szCs w:val="21"/>
        </w:rPr>
        <w:t xml:space="preserve">    </w:t>
      </w:r>
    </w:p>
    <w:p w14:paraId="1E802C25" w14:textId="77777777" w:rsidR="001518A3" w:rsidRDefault="00811B3A">
      <w:pPr>
        <w:ind w:left="19" w:hangingChars="9" w:hanging="19"/>
        <w:rPr>
          <w:b/>
          <w:bCs/>
          <w:szCs w:val="21"/>
          <w:bdr w:val="single" w:sz="4" w:space="0" w:color="auto"/>
        </w:rPr>
      </w:pPr>
      <w:r>
        <w:rPr>
          <w:rFonts w:hint="eastAsia"/>
          <w:b/>
          <w:bCs/>
          <w:szCs w:val="21"/>
          <w:bdr w:val="single" w:sz="4" w:space="0" w:color="auto"/>
        </w:rPr>
        <w:t xml:space="preserve">Echo  Army organisation: unit size and </w:t>
      </w:r>
      <w:r>
        <w:rPr>
          <w:rFonts w:hint="eastAsia"/>
          <w:b/>
          <w:bCs/>
          <w:szCs w:val="21"/>
          <w:bdr w:val="single" w:sz="4" w:space="0" w:color="auto"/>
        </w:rPr>
        <w:lastRenderedPageBreak/>
        <w:t>role</w:t>
      </w:r>
    </w:p>
    <w:p w14:paraId="362A5392" w14:textId="77777777" w:rsidR="001518A3" w:rsidRDefault="00811B3A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>administrative</w:t>
      </w:r>
      <w:r>
        <w:rPr>
          <w:rFonts w:hint="eastAsia"/>
          <w:szCs w:val="21"/>
        </w:rPr>
        <w:t>管理的；行政的</w:t>
      </w:r>
    </w:p>
    <w:p w14:paraId="10D4D07F" w14:textId="77777777" w:rsidR="001518A3" w:rsidRDefault="00811B3A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operational </w:t>
      </w:r>
      <w:r>
        <w:rPr>
          <w:rFonts w:hint="eastAsia"/>
          <w:szCs w:val="21"/>
        </w:rPr>
        <w:t>军事行动的</w:t>
      </w:r>
    </w:p>
    <w:p w14:paraId="4F4F646A" w14:textId="77777777" w:rsidR="001518A3" w:rsidRDefault="00811B3A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>division</w:t>
      </w:r>
      <w:r>
        <w:rPr>
          <w:rFonts w:hint="eastAsia"/>
          <w:szCs w:val="21"/>
        </w:rPr>
        <w:t>师</w:t>
      </w:r>
    </w:p>
    <w:p w14:paraId="33CC0CE7" w14:textId="77777777" w:rsidR="001518A3" w:rsidRDefault="00811B3A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>militia</w:t>
      </w:r>
      <w:r>
        <w:rPr>
          <w:rFonts w:hint="eastAsia"/>
          <w:szCs w:val="21"/>
        </w:rPr>
        <w:t>民兵组织；国民卫队</w:t>
      </w:r>
    </w:p>
    <w:p w14:paraId="3617BDF4" w14:textId="77777777" w:rsidR="001518A3" w:rsidRDefault="00811B3A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>permanent</w:t>
      </w:r>
      <w:r>
        <w:rPr>
          <w:rFonts w:hint="eastAsia"/>
          <w:szCs w:val="21"/>
        </w:rPr>
        <w:t>永久的；永恒的；长久的</w:t>
      </w:r>
    </w:p>
    <w:p w14:paraId="47DF10C8" w14:textId="77777777" w:rsidR="001518A3" w:rsidRDefault="00811B3A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>brigade</w:t>
      </w:r>
      <w:r>
        <w:rPr>
          <w:rFonts w:hint="eastAsia"/>
          <w:szCs w:val="21"/>
        </w:rPr>
        <w:t>旅</w:t>
      </w:r>
    </w:p>
    <w:p w14:paraId="5393AC03" w14:textId="77777777" w:rsidR="001518A3" w:rsidRDefault="00811B3A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standing </w:t>
      </w:r>
      <w:r>
        <w:rPr>
          <w:rFonts w:hint="eastAsia"/>
          <w:szCs w:val="21"/>
        </w:rPr>
        <w:t>长期存在的；永久性的；常设的；</w:t>
      </w:r>
    </w:p>
    <w:p w14:paraId="633AC362" w14:textId="77777777" w:rsidR="001518A3" w:rsidRDefault="001518A3">
      <w:pPr>
        <w:ind w:left="218" w:hangingChars="104" w:hanging="218"/>
        <w:rPr>
          <w:szCs w:val="21"/>
        </w:rPr>
        <w:sectPr w:rsidR="001518A3">
          <w:type w:val="continuous"/>
          <w:pgSz w:w="11906" w:h="16838"/>
          <w:pgMar w:top="1440" w:right="1797" w:bottom="1440" w:left="1797" w:header="851" w:footer="992" w:gutter="0"/>
          <w:cols w:num="2" w:space="720" w:equalWidth="0">
            <w:col w:w="3943" w:space="425"/>
            <w:col w:w="3943"/>
          </w:cols>
          <w:docGrid w:type="lines" w:linePitch="312"/>
        </w:sectPr>
      </w:pPr>
    </w:p>
    <w:p w14:paraId="60666DB4" w14:textId="77777777" w:rsidR="001518A3" w:rsidRDefault="001518A3">
      <w:pPr>
        <w:ind w:left="218" w:hangingChars="104" w:hanging="218"/>
        <w:rPr>
          <w:szCs w:val="21"/>
        </w:rPr>
      </w:pPr>
    </w:p>
    <w:p w14:paraId="548B69D5" w14:textId="77777777" w:rsidR="001518A3" w:rsidRDefault="001518A3">
      <w:pPr>
        <w:ind w:left="218" w:hangingChars="104" w:hanging="218"/>
        <w:rPr>
          <w:szCs w:val="21"/>
        </w:rPr>
      </w:pPr>
    </w:p>
    <w:p w14:paraId="0367E93F" w14:textId="77777777" w:rsidR="001518A3" w:rsidRDefault="001518A3">
      <w:pPr>
        <w:ind w:left="218" w:hangingChars="104" w:hanging="218"/>
        <w:rPr>
          <w:szCs w:val="21"/>
        </w:rPr>
      </w:pPr>
    </w:p>
    <w:p w14:paraId="446BD9B2" w14:textId="77777777" w:rsidR="001518A3" w:rsidRDefault="001518A3">
      <w:pPr>
        <w:ind w:left="218" w:hangingChars="104" w:hanging="218"/>
        <w:rPr>
          <w:szCs w:val="21"/>
        </w:rPr>
      </w:pPr>
    </w:p>
    <w:p w14:paraId="043C1EB3" w14:textId="34AD5586" w:rsidR="001518A3" w:rsidRDefault="001518A3" w:rsidP="00BE581E">
      <w:pPr>
        <w:rPr>
          <w:rFonts w:hint="eastAsia"/>
          <w:szCs w:val="21"/>
        </w:rPr>
      </w:pPr>
      <w:bookmarkStart w:id="20" w:name="_GoBack"/>
      <w:bookmarkEnd w:id="20"/>
    </w:p>
    <w:sectPr w:rsidR="001518A3">
      <w:type w:val="continuous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882CB" w14:textId="77777777" w:rsidR="00811B3A" w:rsidRDefault="00811B3A">
      <w:r>
        <w:separator/>
      </w:r>
    </w:p>
  </w:endnote>
  <w:endnote w:type="continuationSeparator" w:id="0">
    <w:p w14:paraId="2BC22DC3" w14:textId="77777777" w:rsidR="00811B3A" w:rsidRDefault="00811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Arial"/>
    <w:charset w:val="00"/>
    <w:family w:val="roman"/>
    <w:pitch w:val="default"/>
    <w:sig w:usb0="00000000" w:usb1="00000000" w:usb2="00000000" w:usb3="00000000" w:csb0="00000001" w:csb1="00000000"/>
  </w:font>
  <w:font w:name="方正小标宋简体">
    <w:altName w:val="微软雅黑"/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方正粗黑宋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ooper Black">
    <w:altName w:val="Segoe Print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华文彩云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A0395" w14:textId="77777777" w:rsidR="001518A3" w:rsidRDefault="00811B3A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65B20E" wp14:editId="056C83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6AA68F5" w14:textId="42278C0F" w:rsidR="001518A3" w:rsidRDefault="00811B3A">
                          <w:pPr>
                            <w:pStyle w:val="ad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BE581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165B20E" id="文本框 2" o:spid="_x0000_s1026" style="position:absolute;margin-left:0;margin-top:0;width:2in;height:2in;z-index:251659264;visibility:visible;mso-wrap-style:non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" filled="f" stroked="f">
              <v:textbox style="mso-fit-shape-to-text:t" inset="0,0,0,0">
                <w:txbxContent>
                  <w:p w14:paraId="36AA68F5" w14:textId="42278C0F" w:rsidR="001518A3" w:rsidRDefault="00811B3A">
                    <w:pPr>
                      <w:pStyle w:val="ad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BE581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69338" w14:textId="77777777" w:rsidR="00811B3A" w:rsidRDefault="00811B3A">
      <w:r>
        <w:separator/>
      </w:r>
    </w:p>
  </w:footnote>
  <w:footnote w:type="continuationSeparator" w:id="0">
    <w:p w14:paraId="4BA1131F" w14:textId="77777777" w:rsidR="00811B3A" w:rsidRDefault="00811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0E45F" w14:textId="77777777" w:rsidR="001518A3" w:rsidRDefault="001518A3">
    <w:pPr>
      <w:pStyle w:val="af"/>
      <w:ind w:right="945"/>
      <w:jc w:val="both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1917F0"/>
    <w:multiLevelType w:val="singleLevel"/>
    <w:tmpl w:val="941917F0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EB7013B4"/>
    <w:multiLevelType w:val="singleLevel"/>
    <w:tmpl w:val="EB7013B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000001"/>
    <w:multiLevelType w:val="singleLevel"/>
    <w:tmpl w:val="0000000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000002"/>
    <w:multiLevelType w:val="singleLevel"/>
    <w:tmpl w:val="00000002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0000000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0000000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singleLevel"/>
    <w:tmpl w:val="000000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081CD1B1"/>
    <w:multiLevelType w:val="singleLevel"/>
    <w:tmpl w:val="081CD1B1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2C9AA791"/>
    <w:multiLevelType w:val="singleLevel"/>
    <w:tmpl w:val="2C9AA791"/>
    <w:lvl w:ilvl="0">
      <w:start w:val="3"/>
      <w:numFmt w:val="decimal"/>
      <w:suff w:val="space"/>
      <w:lvlText w:val="%1."/>
      <w:lvlJc w:val="left"/>
    </w:lvl>
  </w:abstractNum>
  <w:abstractNum w:abstractNumId="12" w15:restartNumberingAfterBreak="0">
    <w:nsid w:val="53B39083"/>
    <w:multiLevelType w:val="singleLevel"/>
    <w:tmpl w:val="53B39083"/>
    <w:lvl w:ilvl="0">
      <w:start w:val="4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1"/>
  </w:num>
  <w:num w:numId="5">
    <w:abstractNumId w:val="1"/>
  </w:num>
  <w:num w:numId="6">
    <w:abstractNumId w:val="4"/>
  </w:num>
  <w:num w:numId="7">
    <w:abstractNumId w:val="10"/>
  </w:num>
  <w:num w:numId="8">
    <w:abstractNumId w:val="3"/>
  </w:num>
  <w:num w:numId="9">
    <w:abstractNumId w:val="8"/>
  </w:num>
  <w:num w:numId="10">
    <w:abstractNumId w:val="9"/>
  </w:num>
  <w:num w:numId="11">
    <w:abstractNumId w:val="6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A2NjcxMjY2Mzg5YWM1NDRjNWUyZmNlZDU5Yjg0YjcifQ=="/>
  </w:docVars>
  <w:rsids>
    <w:rsidRoot w:val="001518A3"/>
    <w:rsid w:val="00013985"/>
    <w:rsid w:val="000E3A56"/>
    <w:rsid w:val="000F25A2"/>
    <w:rsid w:val="00134AF0"/>
    <w:rsid w:val="001518A3"/>
    <w:rsid w:val="00182D17"/>
    <w:rsid w:val="00205B99"/>
    <w:rsid w:val="002074E7"/>
    <w:rsid w:val="00264A36"/>
    <w:rsid w:val="0030474C"/>
    <w:rsid w:val="00347539"/>
    <w:rsid w:val="003A4972"/>
    <w:rsid w:val="003B7FA1"/>
    <w:rsid w:val="003C1FCD"/>
    <w:rsid w:val="004A26D3"/>
    <w:rsid w:val="004B5542"/>
    <w:rsid w:val="0056539D"/>
    <w:rsid w:val="00565E84"/>
    <w:rsid w:val="005B5B56"/>
    <w:rsid w:val="00617A31"/>
    <w:rsid w:val="00640013"/>
    <w:rsid w:val="006771A8"/>
    <w:rsid w:val="006A18E3"/>
    <w:rsid w:val="006B3A76"/>
    <w:rsid w:val="006C61F2"/>
    <w:rsid w:val="006D0710"/>
    <w:rsid w:val="00717312"/>
    <w:rsid w:val="007178EF"/>
    <w:rsid w:val="007230A8"/>
    <w:rsid w:val="007C7421"/>
    <w:rsid w:val="007F5A48"/>
    <w:rsid w:val="00811B3A"/>
    <w:rsid w:val="00835091"/>
    <w:rsid w:val="008720B4"/>
    <w:rsid w:val="008D66B3"/>
    <w:rsid w:val="00906F76"/>
    <w:rsid w:val="009A03E9"/>
    <w:rsid w:val="009D5396"/>
    <w:rsid w:val="00A05499"/>
    <w:rsid w:val="00A950C2"/>
    <w:rsid w:val="00AB7030"/>
    <w:rsid w:val="00AD1F08"/>
    <w:rsid w:val="00AF1F51"/>
    <w:rsid w:val="00BA1411"/>
    <w:rsid w:val="00BC4A95"/>
    <w:rsid w:val="00BE581E"/>
    <w:rsid w:val="00C1201D"/>
    <w:rsid w:val="00C62871"/>
    <w:rsid w:val="00C64F69"/>
    <w:rsid w:val="00CB7185"/>
    <w:rsid w:val="00CB769A"/>
    <w:rsid w:val="00CC1427"/>
    <w:rsid w:val="00D04AA0"/>
    <w:rsid w:val="00D21D90"/>
    <w:rsid w:val="00D44749"/>
    <w:rsid w:val="00DC749D"/>
    <w:rsid w:val="00DD4C20"/>
    <w:rsid w:val="00DF64DD"/>
    <w:rsid w:val="00DF714C"/>
    <w:rsid w:val="00E134E2"/>
    <w:rsid w:val="00E45712"/>
    <w:rsid w:val="00F03E12"/>
    <w:rsid w:val="00F35667"/>
    <w:rsid w:val="00F90FF1"/>
    <w:rsid w:val="00F911E7"/>
    <w:rsid w:val="00FC3737"/>
    <w:rsid w:val="00FC7DE1"/>
    <w:rsid w:val="01F552B5"/>
    <w:rsid w:val="02503416"/>
    <w:rsid w:val="066549AF"/>
    <w:rsid w:val="07C002F2"/>
    <w:rsid w:val="08C27AFA"/>
    <w:rsid w:val="0AC938DC"/>
    <w:rsid w:val="0B6272E3"/>
    <w:rsid w:val="0CB545F3"/>
    <w:rsid w:val="0CC2369F"/>
    <w:rsid w:val="0CC7071E"/>
    <w:rsid w:val="0D5D6EEC"/>
    <w:rsid w:val="0E283A18"/>
    <w:rsid w:val="0EAD47A5"/>
    <w:rsid w:val="101479A4"/>
    <w:rsid w:val="14304AF5"/>
    <w:rsid w:val="14A10B0A"/>
    <w:rsid w:val="14B42AE8"/>
    <w:rsid w:val="15791A87"/>
    <w:rsid w:val="1AEA57F4"/>
    <w:rsid w:val="1B915731"/>
    <w:rsid w:val="1BA7145F"/>
    <w:rsid w:val="1BB6242E"/>
    <w:rsid w:val="1D631A85"/>
    <w:rsid w:val="1DE15F80"/>
    <w:rsid w:val="1F2C3182"/>
    <w:rsid w:val="1FA86215"/>
    <w:rsid w:val="1FC01E21"/>
    <w:rsid w:val="20460170"/>
    <w:rsid w:val="22262CE0"/>
    <w:rsid w:val="225D7789"/>
    <w:rsid w:val="229914F9"/>
    <w:rsid w:val="22A3242E"/>
    <w:rsid w:val="23B5171D"/>
    <w:rsid w:val="25BB3099"/>
    <w:rsid w:val="25BF4830"/>
    <w:rsid w:val="274B50DC"/>
    <w:rsid w:val="29675ADF"/>
    <w:rsid w:val="299851F0"/>
    <w:rsid w:val="2B2D2405"/>
    <w:rsid w:val="2B857E75"/>
    <w:rsid w:val="2C0F6991"/>
    <w:rsid w:val="2C2D4D31"/>
    <w:rsid w:val="2CC34C35"/>
    <w:rsid w:val="2D202E6B"/>
    <w:rsid w:val="307164D0"/>
    <w:rsid w:val="30E1685E"/>
    <w:rsid w:val="31E23545"/>
    <w:rsid w:val="323E0292"/>
    <w:rsid w:val="32727FFC"/>
    <w:rsid w:val="33924983"/>
    <w:rsid w:val="355D6BE9"/>
    <w:rsid w:val="36930BEE"/>
    <w:rsid w:val="37122CD8"/>
    <w:rsid w:val="385B0C92"/>
    <w:rsid w:val="3BC8337C"/>
    <w:rsid w:val="3C96279B"/>
    <w:rsid w:val="3E7C4C54"/>
    <w:rsid w:val="40673B51"/>
    <w:rsid w:val="40A351EE"/>
    <w:rsid w:val="41B75635"/>
    <w:rsid w:val="43CE5689"/>
    <w:rsid w:val="449F0590"/>
    <w:rsid w:val="453D12A9"/>
    <w:rsid w:val="47144764"/>
    <w:rsid w:val="47561760"/>
    <w:rsid w:val="47AC1335"/>
    <w:rsid w:val="4A2B60B3"/>
    <w:rsid w:val="4D04165B"/>
    <w:rsid w:val="4D71370F"/>
    <w:rsid w:val="4F4A0548"/>
    <w:rsid w:val="50921206"/>
    <w:rsid w:val="50B36711"/>
    <w:rsid w:val="50D32998"/>
    <w:rsid w:val="50DF09C5"/>
    <w:rsid w:val="512E768F"/>
    <w:rsid w:val="532332FA"/>
    <w:rsid w:val="53396F86"/>
    <w:rsid w:val="537B5898"/>
    <w:rsid w:val="542E448F"/>
    <w:rsid w:val="546D65E9"/>
    <w:rsid w:val="56611411"/>
    <w:rsid w:val="572B41EA"/>
    <w:rsid w:val="5770255B"/>
    <w:rsid w:val="59A317D3"/>
    <w:rsid w:val="5A9B1B17"/>
    <w:rsid w:val="5BE70D47"/>
    <w:rsid w:val="5DB42696"/>
    <w:rsid w:val="5EE05174"/>
    <w:rsid w:val="5F166233"/>
    <w:rsid w:val="60D62963"/>
    <w:rsid w:val="60F041EB"/>
    <w:rsid w:val="6135386C"/>
    <w:rsid w:val="61A550A1"/>
    <w:rsid w:val="61D05B58"/>
    <w:rsid w:val="62AB7DE2"/>
    <w:rsid w:val="63146911"/>
    <w:rsid w:val="639C2195"/>
    <w:rsid w:val="65C071E7"/>
    <w:rsid w:val="69CE7040"/>
    <w:rsid w:val="6A9561EC"/>
    <w:rsid w:val="6AFB73B4"/>
    <w:rsid w:val="6D1B5F01"/>
    <w:rsid w:val="6D3A138B"/>
    <w:rsid w:val="6F576F0F"/>
    <w:rsid w:val="712F447F"/>
    <w:rsid w:val="7148695B"/>
    <w:rsid w:val="723B274B"/>
    <w:rsid w:val="73873520"/>
    <w:rsid w:val="7395559C"/>
    <w:rsid w:val="74404415"/>
    <w:rsid w:val="74F65FDA"/>
    <w:rsid w:val="75636C30"/>
    <w:rsid w:val="75856FDF"/>
    <w:rsid w:val="75EA06E4"/>
    <w:rsid w:val="767F69D7"/>
    <w:rsid w:val="796F7B34"/>
    <w:rsid w:val="79BB6AFA"/>
    <w:rsid w:val="7A21492B"/>
    <w:rsid w:val="7A561A1A"/>
    <w:rsid w:val="7AD2793F"/>
    <w:rsid w:val="7D43689C"/>
    <w:rsid w:val="7E933F11"/>
    <w:rsid w:val="7EC73CA0"/>
    <w:rsid w:val="7ECC58CC"/>
    <w:rsid w:val="7F5667AC"/>
    <w:rsid w:val="7FA239AD"/>
    <w:rsid w:val="7FBD22D3"/>
    <w:rsid w:val="7FF0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355C3A"/>
  <w15:docId w15:val="{217BA2D9-8072-4D49-B754-9AE06219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endnote text" w:qFormat="1"/>
    <w:lsdException w:name="Title" w:qFormat="1"/>
    <w:lsdException w:name="Default Paragraph Font" w:uiPriority="1" w:qFormat="1"/>
    <w:lsdException w:name="Body Text" w:qFormat="1"/>
    <w:lsdException w:name="Body Text Indent" w:qFormat="1"/>
    <w:lsdException w:name="Subtitle" w:qFormat="1"/>
    <w:lsdException w:name="Date" w:qFormat="1"/>
    <w:lsdException w:name="Body Text Indent 2" w:qFormat="1"/>
    <w:lsdException w:name="Block Text" w:qFormat="1"/>
    <w:lsdException w:name="Hyperlink" w:qFormat="1"/>
    <w:lsdException w:name="Strong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8E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pBdr>
        <w:top w:val="single" w:sz="4" w:space="18" w:color="auto"/>
        <w:left w:val="single" w:sz="4" w:space="1" w:color="auto"/>
        <w:bottom w:val="single" w:sz="4" w:space="21" w:color="auto"/>
        <w:right w:val="single" w:sz="4" w:space="1" w:color="auto"/>
      </w:pBdr>
      <w:jc w:val="center"/>
      <w:outlineLvl w:val="0"/>
    </w:pPr>
    <w:rPr>
      <w:rFonts w:ascii="Verdana" w:hAnsi="Verdana"/>
      <w:b/>
      <w:bCs/>
      <w:color w:val="FF0000"/>
      <w:sz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a5"/>
    <w:qFormat/>
    <w:pPr>
      <w:jc w:val="left"/>
    </w:pPr>
  </w:style>
  <w:style w:type="paragraph" w:styleId="a6">
    <w:name w:val="Body Text"/>
    <w:basedOn w:val="a"/>
    <w:qFormat/>
    <w:rPr>
      <w:sz w:val="24"/>
    </w:rPr>
  </w:style>
  <w:style w:type="paragraph" w:styleId="a7">
    <w:name w:val="Body Text Indent"/>
    <w:basedOn w:val="a"/>
    <w:qFormat/>
    <w:pPr>
      <w:spacing w:after="120"/>
      <w:ind w:leftChars="200" w:left="420"/>
    </w:pPr>
  </w:style>
  <w:style w:type="paragraph" w:styleId="a8">
    <w:name w:val="Block Text"/>
    <w:basedOn w:val="a"/>
    <w:qFormat/>
    <w:pPr>
      <w:widowControl/>
      <w:ind w:left="567" w:right="567"/>
      <w:jc w:val="left"/>
    </w:pPr>
    <w:rPr>
      <w:rFonts w:ascii="Arial" w:hAnsi="Arial"/>
      <w:kern w:val="0"/>
      <w:sz w:val="20"/>
      <w:szCs w:val="20"/>
      <w:lang w:val="en-AU" w:eastAsia="en-US"/>
    </w:rPr>
  </w:style>
  <w:style w:type="paragraph" w:styleId="a9">
    <w:name w:val="Plain Text"/>
    <w:basedOn w:val="a"/>
    <w:qFormat/>
    <w:rPr>
      <w:rFonts w:ascii="宋体" w:hAnsi="Courier New" w:cs="Courier New"/>
      <w:szCs w:val="21"/>
    </w:rPr>
  </w:style>
  <w:style w:type="paragraph" w:styleId="aa">
    <w:name w:val="Date"/>
    <w:basedOn w:val="a"/>
    <w:next w:val="a"/>
    <w:qFormat/>
    <w:pPr>
      <w:ind w:leftChars="2500" w:left="100"/>
    </w:pPr>
    <w:rPr>
      <w:sz w:val="36"/>
    </w:rPr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b">
    <w:name w:val="endnote text"/>
    <w:basedOn w:val="a"/>
    <w:qFormat/>
    <w:pPr>
      <w:snapToGrid w:val="0"/>
      <w:jc w:val="left"/>
    </w:pPr>
  </w:style>
  <w:style w:type="paragraph" w:styleId="ac">
    <w:name w:val="Balloon Text"/>
    <w:basedOn w:val="a"/>
    <w:qFormat/>
    <w:rPr>
      <w:sz w:val="18"/>
      <w:szCs w:val="18"/>
    </w:rPr>
  </w:style>
  <w:style w:type="paragraph" w:styleId="ad">
    <w:name w:val="footer"/>
    <w:basedOn w:val="a"/>
    <w:link w:val="ae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pPr>
      <w:tabs>
        <w:tab w:val="right" w:leader="middleDot" w:pos="8041"/>
      </w:tabs>
      <w:spacing w:before="120" w:after="120"/>
      <w:ind w:firstLineChars="245" w:firstLine="590"/>
      <w:jc w:val="left"/>
    </w:pPr>
    <w:rPr>
      <w:b/>
      <w:sz w:val="24"/>
    </w:rPr>
  </w:style>
  <w:style w:type="paragraph" w:styleId="af0">
    <w:name w:val="footnote text"/>
    <w:basedOn w:val="a"/>
    <w:qFormat/>
    <w:pPr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f1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2">
    <w:name w:val="Title"/>
    <w:basedOn w:val="a"/>
    <w:next w:val="a"/>
    <w:link w:val="af3"/>
    <w:qFormat/>
    <w:pPr>
      <w:autoSpaceDE w:val="0"/>
      <w:autoSpaceDN w:val="0"/>
      <w:adjustRightInd w:val="0"/>
      <w:jc w:val="left"/>
    </w:pPr>
    <w:rPr>
      <w:rFonts w:ascii="TimesNewRoman" w:hAnsi="TimesNewRoman"/>
      <w:kern w:val="0"/>
      <w:sz w:val="20"/>
    </w:rPr>
  </w:style>
  <w:style w:type="paragraph" w:styleId="af4">
    <w:name w:val="annotation subject"/>
    <w:basedOn w:val="a4"/>
    <w:next w:val="a4"/>
    <w:qFormat/>
    <w:rPr>
      <w:b/>
      <w:bCs/>
    </w:rPr>
  </w:style>
  <w:style w:type="table" w:styleId="af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0"/>
    <w:qFormat/>
  </w:style>
  <w:style w:type="character" w:styleId="af7">
    <w:name w:val="Emphasis"/>
    <w:qFormat/>
    <w:rPr>
      <w:color w:val="CC0000"/>
    </w:rPr>
  </w:style>
  <w:style w:type="character" w:styleId="af8">
    <w:name w:val="Hyperlink"/>
    <w:qFormat/>
    <w:rPr>
      <w:color w:val="0000FF"/>
      <w:u w:val="single"/>
    </w:rPr>
  </w:style>
  <w:style w:type="character" w:styleId="af9">
    <w:name w:val="annotation reference"/>
    <w:qFormat/>
    <w:rPr>
      <w:sz w:val="21"/>
      <w:szCs w:val="21"/>
    </w:rPr>
  </w:style>
  <w:style w:type="character" w:customStyle="1" w:styleId="ae">
    <w:name w:val="页脚 字符"/>
    <w:link w:val="ad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pple-style-span">
    <w:name w:val="apple-style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bookattfontblack1">
    <w:name w:val="bookattfontblack1"/>
    <w:qFormat/>
    <w:rPr>
      <w:rFonts w:ascii="宋体" w:eastAsia="宋体" w:hAnsi="宋体" w:hint="eastAsia"/>
      <w:color w:val="000000"/>
      <w:sz w:val="18"/>
      <w:szCs w:val="18"/>
    </w:rPr>
  </w:style>
  <w:style w:type="character" w:customStyle="1" w:styleId="af3">
    <w:name w:val="标题 字符"/>
    <w:link w:val="af2"/>
    <w:qFormat/>
    <w:rPr>
      <w:rFonts w:ascii="TimesNewRoman" w:hAnsi="TimesNewRoman"/>
      <w:szCs w:val="24"/>
    </w:rPr>
  </w:style>
  <w:style w:type="paragraph" w:customStyle="1" w:styleId="11">
    <w:name w:val="修订1"/>
    <w:uiPriority w:val="99"/>
    <w:qFormat/>
    <w:rPr>
      <w:kern w:val="2"/>
      <w:sz w:val="21"/>
      <w:szCs w:val="24"/>
    </w:rPr>
  </w:style>
  <w:style w:type="paragraph" w:styleId="afa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批注文字 字符"/>
    <w:basedOn w:val="a0"/>
    <w:link w:val="a4"/>
    <w:qFormat/>
    <w:rPr>
      <w:kern w:val="2"/>
      <w:sz w:val="21"/>
      <w:szCs w:val="24"/>
    </w:rPr>
  </w:style>
  <w:style w:type="character" w:customStyle="1" w:styleId="12">
    <w:name w:val="未处理的提及1"/>
    <w:basedOn w:val="a0"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084994-2096-47EA-A903-1E451695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1711</Words>
  <Characters>9759</Characters>
  <Application>Microsoft Office Word</Application>
  <DocSecurity>0</DocSecurity>
  <Lines>81</Lines>
  <Paragraphs>22</Paragraphs>
  <ScaleCrop>false</ScaleCrop>
  <Company>WWW.YlmF.CoM</Company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实用英语写作教程</dc:title>
  <dc:creator>user</dc:creator>
  <cp:lastModifiedBy>HZM</cp:lastModifiedBy>
  <cp:revision>2</cp:revision>
  <cp:lastPrinted>2013-03-18T17:43:00Z</cp:lastPrinted>
  <dcterms:created xsi:type="dcterms:W3CDTF">2024-10-29T12:30:00Z</dcterms:created>
  <dcterms:modified xsi:type="dcterms:W3CDTF">2024-10-29T12:30:00Z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50E5282CEF6F4DCAAB8DF85ED8A03078</vt:lpwstr>
  </property>
</Properties>
</file>